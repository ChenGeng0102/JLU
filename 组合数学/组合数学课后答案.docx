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>
      <w:pPr>
        <w:pStyle w:val="Heading2"/>
        <w:tabs>
          <w:tab w:val="left" w:pos="5880"/>
        </w:tabs>
        <w:spacing w:before="240" w:after="280" w:line="520" w:lineRule="auto"/>
        <w:jc w:val="center"/>
        <w:rPr>
          <w:rFonts w:ascii="Times New Roman" w:hAnsi="Times New Roman" w:hint="eastAsia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作业习题答案</w:t>
      </w:r>
    </w:p>
    <w:p>
      <w:pPr>
        <w:pStyle w:val="Heading2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习题二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2.1证明：在一个至少有2人的小组中，总存在两个人，他们在组内所认识的人数相同。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证明：</w:t>
      </w:r>
    </w:p>
    <w:p>
      <w:pPr>
        <w:rPr>
          <w:rFonts w:hint="eastAsia"/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假设没有人谁都不认识：那么每个人认识的人数都为[1,n-1]，由鸽巢原理知，n个人认识的人数有n-1种，那么至少有2个人认识的人数相同。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假设有1人谁都不认识：那么其他n-1人认识的人数都为[1,n-2]，由鸽巢原理知，n</w:t>
      </w:r>
      <w:r>
        <w:rPr>
          <w:b/>
          <w:szCs w:val="21"/>
        </w:rPr>
        <w:t>-1</w:t>
      </w:r>
      <w:r>
        <w:rPr>
          <w:rFonts w:hint="eastAsia"/>
          <w:b/>
          <w:szCs w:val="21"/>
        </w:rPr>
        <w:t>个人认识的人数有n-</w:t>
      </w:r>
      <w:r>
        <w:rPr>
          <w:b/>
          <w:szCs w:val="21"/>
        </w:rPr>
        <w:t>2</w:t>
      </w:r>
      <w:r>
        <w:rPr>
          <w:rFonts w:hint="eastAsia"/>
          <w:b/>
          <w:szCs w:val="21"/>
        </w:rPr>
        <w:t>种，那么至少有2个人认识的人数相同。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2.3</w:t>
      </w:r>
      <w:r>
        <w:rPr>
          <w:b/>
          <w:szCs w:val="21"/>
        </w:rPr>
        <w:t>证明：平面上任取5个坐标为整数</w:t>
      </w:r>
      <w:r>
        <w:rPr>
          <w:rFonts w:hint="eastAsia"/>
          <w:b/>
          <w:szCs w:val="21"/>
        </w:rPr>
        <w:t>的</w:t>
      </w:r>
      <w:r>
        <w:rPr>
          <w:b/>
          <w:szCs w:val="21"/>
        </w:rPr>
        <w:t>点，</w:t>
      </w:r>
      <w:r>
        <w:rPr>
          <w:rFonts w:hint="eastAsia"/>
          <w:b/>
          <w:szCs w:val="21"/>
        </w:rPr>
        <w:t>则</w:t>
      </w:r>
      <w:r>
        <w:rPr>
          <w:b/>
          <w:szCs w:val="21"/>
        </w:rPr>
        <w:t>其中至少有两个点，由它们所连线段的中点</w:t>
      </w:r>
      <w:r>
        <w:rPr>
          <w:rFonts w:hint="eastAsia"/>
          <w:b/>
          <w:szCs w:val="21"/>
        </w:rPr>
        <w:t>的坐标也是整数</w:t>
      </w:r>
      <w:r>
        <w:rPr>
          <w:b/>
          <w:szCs w:val="21"/>
        </w:rPr>
        <w:t>。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证明：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方法一：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有5个坐标，每个坐标只有4种可能的情况：（奇数，偶数）；（奇数，奇数）；（偶数，偶数）；（偶数，奇数）。由鸽巢原理知，至少有2个坐标的情况相同。又要想使中点的坐标也是整数，则其两点连线的坐标之和为偶数。因为 奇数+奇数 = 偶数 ； 偶数+偶数=偶数。因此只需找以上2个情况相同的点。而已证明：存在至少2个坐标的情况相同。证明成立。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方法二：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对于平面上的任意整数坐标的点而言，其坐标值对2取模后的可能取值只有4种情况，即：(0,0) ,(0,1) ,(1,0), (1,1)，根据鸽巢原理5个点中必有2个点的坐标对2取模后是相同类型的，那么这两点的连线中点也必为整数。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2.4一次选秀活动，每个人表演后可能得到的结果分别为</w:t>
      </w:r>
      <w:r>
        <w:rPr>
          <w:rFonts w:hint="eastAsia"/>
          <w:b/>
          <w:szCs w:val="21"/>
        </w:rPr>
        <w:t>“</w:t>
      </w:r>
      <w:r>
        <w:rPr>
          <w:rFonts w:hint="eastAsia"/>
          <w:b/>
          <w:szCs w:val="21"/>
        </w:rPr>
        <w:t>通过</w:t>
      </w:r>
      <w:r>
        <w:rPr>
          <w:rFonts w:hint="eastAsia"/>
          <w:b/>
          <w:szCs w:val="21"/>
        </w:rPr>
        <w:t>”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“</w:t>
      </w:r>
      <w:r>
        <w:rPr>
          <w:rFonts w:hint="eastAsia"/>
          <w:b/>
          <w:szCs w:val="21"/>
        </w:rPr>
        <w:t>淘汰</w:t>
      </w:r>
      <w:r>
        <w:rPr>
          <w:rFonts w:hint="eastAsia"/>
          <w:b/>
          <w:szCs w:val="21"/>
        </w:rPr>
        <w:t>”</w:t>
      </w:r>
      <w:r>
        <w:rPr>
          <w:rFonts w:hint="eastAsia"/>
          <w:b/>
          <w:szCs w:val="21"/>
        </w:rPr>
        <w:t>和</w:t>
      </w:r>
      <w:r>
        <w:rPr>
          <w:rFonts w:hint="eastAsia"/>
          <w:b/>
          <w:szCs w:val="21"/>
        </w:rPr>
        <w:t>“</w:t>
      </w:r>
      <w:r>
        <w:rPr>
          <w:rFonts w:hint="eastAsia"/>
          <w:b/>
          <w:szCs w:val="21"/>
        </w:rPr>
        <w:t>待定</w:t>
      </w:r>
      <w:r>
        <w:rPr>
          <w:rFonts w:hint="eastAsia"/>
          <w:b/>
          <w:szCs w:val="21"/>
        </w:rPr>
        <w:t>”</w:t>
      </w:r>
      <w:r>
        <w:rPr>
          <w:rFonts w:hint="eastAsia"/>
          <w:b/>
          <w:szCs w:val="21"/>
        </w:rPr>
        <w:t>，至少有多少人参加才能保证必有100个人得到相同的结果？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证明：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根据推论2.2.1，若将3*（100-1）+1=298个人得到3种结果，必有100人得到相同结果。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2.9将一个矩形分成(</w:t>
      </w:r>
      <w:r>
        <w:rPr>
          <w:rFonts w:hint="eastAsia"/>
          <w:b/>
          <w:bCs/>
          <w:i/>
          <w:szCs w:val="21"/>
        </w:rPr>
        <w:t>m</w:t>
      </w:r>
      <w:r>
        <w:rPr>
          <w:rFonts w:hint="eastAsia"/>
          <w:b/>
          <w:bCs/>
          <w:szCs w:val="21"/>
        </w:rPr>
        <w:t>+1)行</w:t>
      </w:r>
      <w:r>
        <w:rPr>
          <w:b/>
          <w:bCs/>
          <w:position w:val="-30"/>
          <w:szCs w:val="21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36pt;mso-position-horizontal-relative:page;mso-position-vertical-relative:page;mso-wrap-style:square" o:oleicon="f" o:ole="" filled="f" stroked="f">
            <v:imagedata r:id="rId4" o:title=""/>
            <v:path o:extrusionok="f"/>
            <o:lock v:ext="edit" aspectratio="t"/>
          </v:shape>
          <o:OLEObject Type="Embed" ProgID="Equation.DSMT4" ShapeID="_x0000_i1025" DrawAspect="Content" ObjectID="_1234567890" r:id="rId5"/>
        </w:object>
      </w:r>
      <w:r>
        <w:rPr>
          <w:rFonts w:hint="eastAsia"/>
          <w:b/>
          <w:bCs/>
          <w:szCs w:val="21"/>
        </w:rPr>
        <w:t>列的</w:t>
      </w:r>
      <w:r>
        <w:rPr>
          <w:b/>
          <w:bCs/>
          <w:szCs w:val="21"/>
        </w:rPr>
        <w:t>网格每个格子涂1种颜色，有</w:t>
      </w:r>
      <w:r>
        <w:rPr>
          <w:rFonts w:hint="eastAsia"/>
          <w:b/>
          <w:bCs/>
          <w:szCs w:val="21"/>
        </w:rPr>
        <w:t>m</w:t>
      </w:r>
      <w:r>
        <w:rPr>
          <w:b/>
          <w:bCs/>
          <w:szCs w:val="21"/>
        </w:rPr>
        <w:t>种颜色可以选择，</w:t>
      </w:r>
      <w:r>
        <w:rPr>
          <w:rFonts w:hint="eastAsia"/>
          <w:b/>
          <w:bCs/>
          <w:szCs w:val="21"/>
        </w:rPr>
        <w:t>证明：无论怎么涂色，</w:t>
      </w:r>
      <w:r>
        <w:rPr>
          <w:b/>
          <w:bCs/>
          <w:szCs w:val="21"/>
        </w:rPr>
        <w:t>其中必有一个由格子构成的矩形的4个角上的格子被涂上同一种颜色。</w:t>
      </w:r>
    </w:p>
    <w:p>
      <w:pPr>
        <w:autoSpaceDE w:val="0"/>
        <w:autoSpaceDN w:val="0"/>
        <w:adjustRightInd w:val="0"/>
        <w:jc w:val="left"/>
        <w:rPr>
          <w:b/>
          <w:szCs w:val="21"/>
        </w:rPr>
      </w:pPr>
      <w:r>
        <w:rPr>
          <w:rFonts w:hint="eastAsia"/>
          <w:b/>
          <w:szCs w:val="21"/>
        </w:rPr>
        <w:t>证明：</w:t>
      </w:r>
    </w:p>
    <w:p>
      <w:pPr>
        <w:autoSpaceDE w:val="0"/>
        <w:autoSpaceDN w:val="0"/>
        <w:adjustRightInd w:val="0"/>
        <w:jc w:val="left"/>
        <w:rPr>
          <w:b/>
          <w:szCs w:val="21"/>
        </w:rPr>
      </w:pPr>
      <w:r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>（</w:t>
      </w:r>
      <w:r>
        <w:rPr>
          <w:b/>
          <w:szCs w:val="21"/>
        </w:rPr>
        <w:t>1</w:t>
      </w:r>
      <w:r>
        <w:rPr>
          <w:rFonts w:hint="eastAsia"/>
          <w:b/>
          <w:szCs w:val="21"/>
        </w:rPr>
        <w:t>）对每一列而言，有（</w:t>
      </w:r>
      <w:r>
        <w:rPr>
          <w:b/>
          <w:szCs w:val="21"/>
        </w:rPr>
        <w:t>m+1</w:t>
      </w:r>
      <w:r>
        <w:rPr>
          <w:rFonts w:hint="eastAsia"/>
          <w:b/>
          <w:szCs w:val="21"/>
        </w:rPr>
        <w:t>）行，</w:t>
      </w:r>
      <w:r>
        <w:rPr>
          <w:b/>
          <w:szCs w:val="21"/>
        </w:rPr>
        <w:t>m</w:t>
      </w:r>
      <w:r>
        <w:rPr>
          <w:rFonts w:hint="eastAsia"/>
          <w:b/>
          <w:szCs w:val="21"/>
        </w:rPr>
        <w:t>种颜色，有鸽巢原理，则必有两个单元格颜色相同。</w:t>
      </w:r>
    </w:p>
    <w:p>
      <w:pPr>
        <w:autoSpaceDE w:val="0"/>
        <w:autoSpaceDN w:val="0"/>
        <w:adjustRightInd w:val="0"/>
        <w:jc w:val="left"/>
        <w:rPr>
          <w:b/>
          <w:szCs w:val="21"/>
        </w:rPr>
      </w:pPr>
      <w:r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>（</w:t>
      </w:r>
      <w:r>
        <w:rPr>
          <w:b/>
          <w:szCs w:val="21"/>
        </w:rPr>
        <w:t>2</w:t>
      </w:r>
      <w:r>
        <w:rPr>
          <w:rFonts w:hint="eastAsia"/>
          <w:b/>
          <w:szCs w:val="21"/>
        </w:rPr>
        <w:t>）每列中两个单元格的不同位置组合有</w:t>
      </w:r>
      <w:r>
        <w:rPr>
          <w:b/>
          <w:position w:val="-30"/>
          <w:szCs w:val="21"/>
        </w:rPr>
        <w:object>
          <v:shape id="_x0000_i1026" type="#_x0000_t75" style="width:39pt;height:36pt;mso-position-horizontal-relative:page;mso-position-vertical-relative:page;mso-wrap-style:square" o:oleicon="f" o:ole="" filled="f" stroked="f">
            <v:imagedata r:id="rId6" o:title=""/>
            <v:path o:extrusionok="f"/>
            <o:lock v:ext="edit" aspectratio="t"/>
          </v:shape>
          <o:OLEObject Type="Embed" ProgID="Equation.DSMT4" ShapeID="_x0000_i1026" DrawAspect="Content" ObjectID="_1234567891" r:id="rId7"/>
        </w:object>
      </w:r>
      <w:r>
        <w:rPr>
          <w:rFonts w:hint="eastAsia"/>
          <w:b/>
          <w:szCs w:val="21"/>
        </w:rPr>
        <w:t>种，这样一列中两个同色单元格的位置组合共有</w:t>
      </w:r>
      <w:r>
        <w:rPr>
          <w:b/>
          <w:szCs w:val="21"/>
        </w:rPr>
        <w:t xml:space="preserve"> </w:t>
      </w:r>
      <w:r>
        <w:rPr>
          <w:b/>
          <w:position w:val="-30"/>
          <w:szCs w:val="21"/>
        </w:rPr>
        <w:object>
          <v:shape id="_x0000_i1027" type="#_x0000_t75" style="width:49pt;height:36pt;mso-position-horizontal-relative:page;mso-position-vertical-relative:page;mso-wrap-style:square" o:oleicon="f" o:ole="" filled="f" stroked="f">
            <v:imagedata r:id="rId8" o:title=""/>
            <v:path o:extrusionok="f"/>
            <o:lock v:ext="edit" aspectratio="t"/>
          </v:shape>
          <o:OLEObject Type="Embed" ProgID="Equation.DSMT4" ShapeID="_x0000_i1027" DrawAspect="Content" ObjectID="_1234567892" r:id="rId9"/>
        </w:object>
      </w:r>
      <w:r>
        <w:rPr>
          <w:rFonts w:hint="eastAsia"/>
          <w:b/>
          <w:szCs w:val="21"/>
        </w:rPr>
        <w:t>种情况</w:t>
      </w:r>
    </w:p>
    <w:p>
      <w:pPr>
        <w:autoSpaceDE w:val="0"/>
        <w:autoSpaceDN w:val="0"/>
        <w:adjustRightInd w:val="0"/>
        <w:jc w:val="left"/>
        <w:rPr>
          <w:b/>
          <w:szCs w:val="21"/>
        </w:rPr>
      </w:pPr>
      <w:r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>（</w:t>
      </w:r>
      <w:r>
        <w:rPr>
          <w:b/>
          <w:szCs w:val="21"/>
        </w:rPr>
        <w:t>3</w:t>
      </w:r>
      <w:r>
        <w:rPr>
          <w:rFonts w:hint="eastAsia"/>
          <w:b/>
          <w:szCs w:val="21"/>
        </w:rPr>
        <w:t>）现在有</w:t>
      </w:r>
      <w:r>
        <w:rPr>
          <w:b/>
          <w:position w:val="-30"/>
          <w:szCs w:val="21"/>
        </w:rPr>
        <w:object>
          <v:shape id="_x0000_i1028" type="#_x0000_t75" style="width:63pt;height:36pt;mso-position-horizontal-relative:page;mso-position-vertical-relative:page;mso-wrap-style:square" o:oleicon="f" o:ole="" filled="f" stroked="f">
            <v:imagedata r:id="rId10" o:title=""/>
            <v:path o:extrusionok="f"/>
            <o:lock v:ext="edit" aspectratio="t"/>
          </v:shape>
          <o:OLEObject Type="Embed" ProgID="Equation.DSMT4" ShapeID="_x0000_i1028" DrawAspect="Content" ObjectID="_1234567893" r:id="rId11"/>
        </w:object>
      </w:r>
      <w:r>
        <w:rPr>
          <w:rFonts w:hint="eastAsia"/>
          <w:b/>
          <w:szCs w:val="21"/>
        </w:rPr>
        <w:t>列，根据鸽巢原理，必有两列相同。证明结论成立。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2.11证明：从S={1,3,5,</w:t>
      </w:r>
      <w:r>
        <w:rPr>
          <w:rFonts w:hint="eastAsia"/>
          <w:b/>
          <w:szCs w:val="21"/>
        </w:rPr>
        <w:t>…</w:t>
      </w:r>
      <w:r>
        <w:rPr>
          <w:rFonts w:hint="eastAsia"/>
          <w:b/>
          <w:szCs w:val="21"/>
        </w:rPr>
        <w:t>,599}这300个奇数中任意选取101个数，在所选出的数中一定存在2个数，它们之间最多差4。</w:t>
      </w:r>
    </w:p>
    <w:p>
      <w:pPr>
        <w:autoSpaceDE w:val="0"/>
        <w:autoSpaceDN w:val="0"/>
        <w:adjustRightInd w:val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证明：</w:t>
      </w:r>
    </w:p>
    <w:p>
      <w:pPr>
        <w:autoSpaceDE w:val="0"/>
        <w:autoSpaceDN w:val="0"/>
        <w:adjustRightInd w:val="0"/>
        <w:jc w:val="left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 xml:space="preserve">  </w:t>
      </w:r>
      <w:r>
        <w:rPr>
          <w:rFonts w:hint="eastAsia"/>
          <w:b/>
          <w:bCs/>
          <w:szCs w:val="21"/>
        </w:rPr>
        <w:t>将S划分为{1,3,5}，{7,</w:t>
      </w:r>
      <w:r>
        <w:rPr>
          <w:b/>
          <w:bCs/>
          <w:szCs w:val="21"/>
        </w:rPr>
        <w:t>9,11</w:t>
      </w:r>
      <w:r>
        <w:rPr>
          <w:rFonts w:hint="eastAsia"/>
          <w:b/>
          <w:bCs/>
          <w:szCs w:val="21"/>
        </w:rPr>
        <w:t>}</w:t>
      </w:r>
      <w:r>
        <w:rPr>
          <w:b/>
          <w:bCs/>
          <w:szCs w:val="21"/>
        </w:rPr>
        <w:t>……,{</w:t>
      </w:r>
      <w:r>
        <w:rPr>
          <w:rFonts w:hint="eastAsia"/>
          <w:b/>
          <w:bCs/>
          <w:szCs w:val="21"/>
        </w:rPr>
        <w:t xml:space="preserve"> 59</w:t>
      </w:r>
      <w:r>
        <w:rPr>
          <w:b/>
          <w:bCs/>
          <w:szCs w:val="21"/>
        </w:rPr>
        <w:t>5</w:t>
      </w:r>
      <w:r>
        <w:rPr>
          <w:rFonts w:hint="eastAsia"/>
          <w:b/>
          <w:bCs/>
          <w:szCs w:val="21"/>
        </w:rPr>
        <w:t>,59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,599</w:t>
      </w:r>
      <w:r>
        <w:rPr>
          <w:b/>
          <w:bCs/>
          <w:szCs w:val="21"/>
        </w:rPr>
        <w:t>}</w:t>
      </w:r>
      <w:r>
        <w:rPr>
          <w:rFonts w:hint="eastAsia"/>
          <w:b/>
          <w:bCs/>
          <w:szCs w:val="21"/>
        </w:rPr>
        <w:t>共100组，由鸽巢原理知任意选取101个数中必存在2个数来自同一组，即其差最多为4.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2.12证明：从1~200中任意选取70个数，总有两个数的差是4，5或9。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设从1~200中任意选取的70个数构成一组，即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第一组：</w:t>
      </w:r>
      <w:r>
        <w:rPr>
          <w:b/>
          <w:szCs w:val="21"/>
        </w:rPr>
        <w:t xml:space="preserve"> </w:t>
      </w:r>
      <w:r>
        <w:rPr>
          <w:b/>
          <w:position w:val="-12"/>
          <w:szCs w:val="21"/>
        </w:rPr>
        <w:object>
          <v:shape id="_x0000_i1029" type="#_x0000_t75" style="width:60.94pt;height:18pt;mso-position-horizontal-relative:page;mso-position-vertical-relative:page;mso-wrap-style:square" o:oleicon="f" o:ole="" filled="f" stroked="f">
            <v:imagedata r:id="rId12" o:title=""/>
            <v:path o:extrusionok="f"/>
            <o:lock v:ext="edit" aspectratio="t"/>
          </v:shape>
          <o:OLEObject Type="Embed" ProgID="Equation.DSMT4" ShapeID="_x0000_i1029" DrawAspect="Content" ObjectID="_1234567894" r:id="rId13"/>
        </w:object>
      </w:r>
      <w:r>
        <w:rPr>
          <w:rFonts w:hint="eastAsia"/>
          <w:b/>
          <w:szCs w:val="21"/>
        </w:rPr>
        <w:t>；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第二组：</w:t>
      </w:r>
      <w:r>
        <w:rPr>
          <w:b/>
          <w:szCs w:val="21"/>
        </w:rPr>
        <w:t xml:space="preserve"> </w:t>
      </w:r>
      <w:r>
        <w:rPr>
          <w:b/>
          <w:position w:val="-12"/>
          <w:szCs w:val="21"/>
        </w:rPr>
        <w:object>
          <v:shape id="_x0000_i1030" type="#_x0000_t75" style="width:113pt;height:18pt;mso-position-horizontal-relative:page;mso-position-vertical-relative:page;mso-wrap-style:square" o:oleicon="f" o:ole="" filled="f" stroked="f">
            <v:imagedata r:id="rId14" o:title=""/>
            <v:path o:extrusionok="f"/>
            <o:lock v:ext="edit" aspectratio="t"/>
          </v:shape>
          <o:OLEObject Type="Embed" ProgID="Equation.DSMT4" ShapeID="_x0000_i1030" DrawAspect="Content" ObjectID="_1234567895" r:id="rId15"/>
        </w:object>
      </w:r>
      <w:r>
        <w:rPr>
          <w:rFonts w:hint="eastAsia"/>
          <w:b/>
          <w:szCs w:val="21"/>
        </w:rPr>
        <w:t>；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第三组：</w:t>
      </w:r>
      <w:r>
        <w:rPr>
          <w:b/>
          <w:position w:val="-12"/>
          <w:szCs w:val="21"/>
        </w:rPr>
        <w:object>
          <v:shape id="_x0000_i1031" type="#_x0000_t75" style="width:111pt;height:18pt;mso-position-horizontal-relative:page;mso-position-vertical-relative:page;mso-wrap-style:square" o:oleicon="f" o:ole="" filled="f" stroked="f">
            <v:imagedata r:id="rId16" o:title=""/>
            <v:path o:extrusionok="f"/>
            <o:lock v:ext="edit" aspectratio="t"/>
          </v:shape>
          <o:OLEObject Type="Embed" ProgID="Equation.DSMT4" ShapeID="_x0000_i1031" DrawAspect="Content" ObjectID="_1234567896" r:id="rId17"/>
        </w:object>
      </w:r>
      <w:r>
        <w:rPr>
          <w:rFonts w:hint="eastAsia"/>
          <w:b/>
          <w:szCs w:val="21"/>
        </w:rPr>
        <w:t>；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显然，这三组数均在1~209之间，且共有3*70=210个数，根据鸽巢原理一定有两个数相等，又因为任取的这70个数均不相同，所以这2个相等的数一定来自不同组，根据不同组的分布讨论如下：</w:t>
      </w:r>
    </w:p>
    <w:p>
      <w:pPr>
        <w:numPr>
          <w:ilvl w:val="0"/>
          <w:numId w:val="1"/>
        </w:num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如果这两个数分别来自第一组和第二组，则有</w:t>
      </w:r>
      <w:r>
        <w:rPr>
          <w:b/>
          <w:position w:val="-14"/>
          <w:szCs w:val="21"/>
        </w:rPr>
        <w:object>
          <v:shape id="_x0000_i1032" type="#_x0000_t75" style="width:53pt;height:19pt;mso-position-horizontal-relative:page;mso-position-vertical-relative:page;mso-wrap-style:square" o:oleicon="f" o:ole="" filled="f" stroked="f">
            <v:imagedata r:id="rId18" o:title=""/>
            <v:path o:extrusionok="f"/>
            <o:lock v:ext="edit" aspectratio="t"/>
          </v:shape>
          <o:OLEObject Type="Embed" ProgID="Equation.DSMT4" ShapeID="_x0000_i1032" DrawAspect="Content" ObjectID="_1234567897" r:id="rId19"/>
        </w:object>
      </w:r>
      <w:r>
        <w:rPr>
          <w:rFonts w:hint="eastAsia"/>
          <w:b/>
          <w:szCs w:val="21"/>
        </w:rPr>
        <w:t>；</w:t>
      </w:r>
    </w:p>
    <w:p>
      <w:pPr>
        <w:numPr>
          <w:ilvl w:val="0"/>
          <w:numId w:val="1"/>
        </w:num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如果这两个数分别来自第一组和第三组，则有</w:t>
      </w:r>
      <w:r>
        <w:rPr>
          <w:b/>
          <w:position w:val="-14"/>
          <w:szCs w:val="21"/>
        </w:rPr>
        <w:object>
          <v:shape id="_x0000_i1033" type="#_x0000_t75" style="width:52pt;height:19pt;mso-position-horizontal-relative:page;mso-position-vertical-relative:page;mso-wrap-style:square" o:oleicon="f" o:ole="" filled="f" stroked="f">
            <v:imagedata r:id="rId20" o:title=""/>
            <v:path o:extrusionok="f"/>
            <o:lock v:ext="edit" aspectratio="t"/>
          </v:shape>
          <o:OLEObject Type="Embed" ProgID="Equation.DSMT4" ShapeID="_x0000_i1033" DrawAspect="Content" ObjectID="_1234567898" r:id="rId21"/>
        </w:object>
      </w:r>
      <w:r>
        <w:rPr>
          <w:rFonts w:hint="eastAsia"/>
          <w:b/>
          <w:szCs w:val="21"/>
        </w:rPr>
        <w:t>；</w:t>
      </w:r>
    </w:p>
    <w:p>
      <w:pPr>
        <w:numPr>
          <w:ilvl w:val="0"/>
          <w:numId w:val="1"/>
        </w:num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如果这两个数分别来自第二组和第三组，则有</w:t>
      </w:r>
      <w:r>
        <w:rPr>
          <w:b/>
          <w:position w:val="-14"/>
          <w:szCs w:val="21"/>
        </w:rPr>
        <w:object>
          <v:shape id="_x0000_i1034" type="#_x0000_t75" style="width:52pt;height:19pt;mso-position-horizontal-relative:page;mso-position-vertical-relative:page;mso-wrap-style:square" o:oleicon="f" o:ole="" filled="f" stroked="f">
            <v:imagedata r:id="rId22" o:title=""/>
            <v:path o:extrusionok="f"/>
            <o:lock v:ext="edit" aspectratio="t"/>
          </v:shape>
          <o:OLEObject Type="Embed" ProgID="Equation.DSMT4" ShapeID="_x0000_i1034" DrawAspect="Content" ObjectID="_1234567899" r:id="rId23"/>
        </w:object>
      </w:r>
      <w:r>
        <w:rPr>
          <w:rFonts w:hint="eastAsia"/>
          <w:b/>
          <w:szCs w:val="21"/>
        </w:rPr>
        <w:t>；</w:t>
      </w:r>
    </w:p>
    <w:p>
      <w:pPr>
        <w:ind w:left="7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得证。</w:t>
      </w:r>
    </w:p>
    <w:p>
      <w:pPr>
        <w:pStyle w:val="Heading2"/>
        <w:jc w:val="center"/>
        <w:rPr>
          <w:rFonts w:ascii="Times New Roman" w:hAnsi="Times New Roman" w:hint="eastAsia"/>
          <w:sz w:val="21"/>
          <w:szCs w:val="21"/>
        </w:rPr>
      </w:pPr>
      <w:bookmarkStart w:id="0" w:name="_Toc239695667"/>
      <w:r>
        <w:rPr>
          <w:rFonts w:ascii="Times New Roman" w:hAnsi="Times New Roman" w:hint="eastAsia"/>
          <w:sz w:val="21"/>
          <w:szCs w:val="21"/>
        </w:rPr>
        <w:t>习题三</w:t>
      </w:r>
      <w:bookmarkEnd w:id="0"/>
    </w:p>
    <w:p>
      <w:pPr>
        <w:numPr>
          <w:ilvl w:val="1"/>
          <w:numId w:val="2"/>
        </w:num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确定多重集</w:t>
      </w:r>
      <w:r>
        <w:rPr>
          <w:b/>
          <w:position w:val="-10"/>
          <w:szCs w:val="21"/>
        </w:rPr>
        <w:object>
          <v:shape id="_x0000_i1035" type="#_x0000_t75" style="width:96.95pt;height:16pt;mso-position-horizontal-relative:page;mso-position-vertical-relative:page;mso-wrap-style:square" o:oleicon="f" o:ole="" filled="f" stroked="f">
            <v:imagedata r:id="rId24" o:title=""/>
            <v:path o:extrusionok="f"/>
            <o:lock v:ext="edit" aspectratio="t"/>
          </v:shape>
          <o:OLEObject Type="Embed" ProgID="Equation.DSMT4" ShapeID="_x0000_i1035" DrawAspect="Content" ObjectID="_1234567900" r:id="rId25"/>
        </w:object>
      </w:r>
      <w:r>
        <w:rPr>
          <w:rFonts w:hint="eastAsia"/>
          <w:b/>
          <w:color w:val="000000"/>
          <w:szCs w:val="21"/>
        </w:rPr>
        <w:t>的11-排列数？</w:t>
      </w:r>
    </w:p>
    <w:p>
      <w:pPr>
        <w:numPr>
          <w:ilvl w:val="1"/>
          <w:numId w:val="2"/>
        </w:numPr>
        <w:rPr>
          <w:rFonts w:hint="eastAsia"/>
          <w:b/>
          <w:szCs w:val="21"/>
        </w:rPr>
      </w:pPr>
      <w:r>
        <w:rPr>
          <w:rFonts w:hint="eastAsia"/>
          <w:b/>
          <w:color w:val="000000"/>
          <w:szCs w:val="21"/>
        </w:rPr>
        <w:t>求方程</w:t>
      </w:r>
      <w:r>
        <w:rPr>
          <w:b/>
          <w:color w:val="000000"/>
          <w:position w:val="-12"/>
          <w:szCs w:val="21"/>
        </w:rPr>
        <w:object>
          <v:shape id="_x0000_i1036" type="#_x0000_t75" style="width:100pt;height:18pt;mso-position-horizontal-relative:page;mso-position-vertical-relative:page;mso-wrap-style:square" o:oleicon="f" o:ole="" filled="f" stroked="f">
            <v:imagedata r:id="rId26" o:title=""/>
            <v:path o:extrusionok="f"/>
            <o:lock v:ext="edit" aspectratio="t"/>
          </v:shape>
          <o:OLEObject Type="Embed" ProgID="Equation.DSMT4" ShapeID="_x0000_i1036" DrawAspect="Content" ObjectID="_1234567902" r:id="rId27"/>
        </w:object>
      </w:r>
      <w:r>
        <w:rPr>
          <w:rFonts w:hint="eastAsia"/>
          <w:b/>
          <w:color w:val="000000"/>
          <w:szCs w:val="21"/>
        </w:rPr>
        <w:t>，满足</w:t>
      </w:r>
      <w:r>
        <w:rPr>
          <w:b/>
          <w:color w:val="000000"/>
          <w:position w:val="-12"/>
          <w:szCs w:val="21"/>
        </w:rPr>
        <w:object>
          <v:shape id="_x0000_i1037" type="#_x0000_t75" style="width:132.95pt;height:18pt;mso-position-horizontal-relative:page;mso-position-vertical-relative:page;mso-wrap-style:square" o:oleicon="f" o:ole="" filled="f" stroked="f">
            <v:imagedata r:id="rId28" o:title=""/>
            <v:path o:extrusionok="f"/>
            <o:lock v:ext="edit" aspectratio="t"/>
          </v:shape>
          <o:OLEObject Type="Embed" ProgID="Equation.DSMT4" ShapeID="_x0000_i1037" DrawAspect="Content" ObjectID="_1234567903" r:id="rId29"/>
        </w:object>
      </w:r>
      <w:r>
        <w:rPr>
          <w:rFonts w:hint="eastAsia"/>
          <w:b/>
          <w:color w:val="000000"/>
          <w:szCs w:val="21"/>
        </w:rPr>
        <w:t>的整数解的个数。</w:t>
      </w:r>
    </w:p>
    <w:p>
      <w:pPr>
        <w:numPr>
          <w:ilvl w:val="1"/>
          <w:numId w:val="2"/>
        </w:numPr>
        <w:rPr>
          <w:rFonts w:hint="eastAsia"/>
          <w:b/>
          <w:szCs w:val="21"/>
        </w:rPr>
      </w:pPr>
      <w:r>
        <w:rPr>
          <w:rFonts w:hint="eastAsia"/>
          <w:b/>
          <w:color w:val="000000"/>
          <w:szCs w:val="21"/>
        </w:rPr>
        <w:t>架上有20卷百科全书，从中选出4卷使得任意两本的卷号都不相邻的选法有多少种？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解：n=20，r=4，</w:t>
      </w:r>
      <w:r>
        <w:rPr>
          <w:b/>
          <w:position w:val="-30"/>
          <w:szCs w:val="21"/>
        </w:rPr>
        <w:object>
          <v:shape id="_x0000_i1038" type="#_x0000_t75" style="width:189pt;height:36pt;mso-position-horizontal-relative:page;mso-position-vertical-relative:page;mso-wrap-style:square" o:oleicon="f" o:ole="" filled="f" stroked="f">
            <v:imagedata r:id="rId30" o:title=""/>
            <v:path o:extrusionok="f"/>
            <o:lock v:ext="edit" aspectratio="t"/>
          </v:shape>
          <o:OLEObject Type="Embed" ProgID="Equation.DSMT4" ShapeID="_x0000_i1038" DrawAspect="Content" ObjectID="_1234567905" r:id="rId31"/>
        </w:object>
      </w:r>
    </w:p>
    <w:p>
      <w:pPr>
        <w:numPr>
          <w:ilvl w:val="1"/>
          <w:numId w:val="3"/>
        </w:num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一局乒乓球比赛中，运动员甲以11:7战胜运动员乙，若在比赛过程中甲从来没有落后过，求有多少种可能的比分记录？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解：根据题意，相当于求从点(0,0)到点(11,7)且从下方不穿过y=x的非降路径数，即为：</w:t>
      </w:r>
    </w:p>
    <w:p>
      <w:pPr>
        <w:numPr>
          <w:ilvl w:val="1"/>
          <w:numId w:val="4"/>
        </w:numPr>
        <w:rPr>
          <w:rFonts w:hint="eastAsia"/>
          <w:b/>
          <w:szCs w:val="21"/>
        </w:rPr>
      </w:pPr>
      <w:r>
        <w:rPr>
          <w:rFonts w:hint="eastAsia"/>
          <w:b/>
          <w:color w:val="000000"/>
          <w:szCs w:val="21"/>
        </w:rPr>
        <w:t>1)会议室中有2</w:t>
      </w:r>
      <w:r>
        <w:rPr>
          <w:rFonts w:hint="eastAsia"/>
          <w:b/>
          <w:i/>
          <w:color w:val="000000"/>
          <w:szCs w:val="21"/>
        </w:rPr>
        <w:t>n</w:t>
      </w:r>
      <w:r>
        <w:rPr>
          <w:rFonts w:hint="eastAsia"/>
          <w:b/>
          <w:color w:val="000000"/>
          <w:szCs w:val="21"/>
        </w:rPr>
        <w:t>+1个座位，现摆成3排，要求任意两排的座位都占大多数，求有多少种摆法？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解：</w:t>
      </w:r>
    </w:p>
    <w:p>
      <w:pPr>
        <w:ind w:firstLine="420"/>
        <w:rPr>
          <w:rFonts w:hint="eastAsia"/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(1)</w:t>
      </w:r>
    </w:p>
    <w:p>
      <w:pPr>
        <w:ind w:firstLine="420"/>
        <w:rPr>
          <w:rFonts w:hint="eastAsia"/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方法1：</w:t>
      </w:r>
      <w:r>
        <w:rPr>
          <w:rFonts w:hint="eastAsia"/>
          <w:b/>
          <w:szCs w:val="21"/>
        </w:rPr>
        <w:t>如果没有附加限制则相当于把2n</w:t>
      </w:r>
      <w:r>
        <w:rPr>
          <w:rFonts w:hint="eastAsia"/>
          <w:b/>
          <w:color w:val="000000"/>
          <w:szCs w:val="21"/>
        </w:rPr>
        <w:t>+1</w:t>
      </w:r>
      <w:r>
        <w:rPr>
          <w:rFonts w:hint="eastAsia"/>
          <w:b/>
          <w:szCs w:val="21"/>
        </w:rPr>
        <w:t>个相同的小球放到3个不同的盒子里，有</w:t>
      </w:r>
      <w:r>
        <w:rPr>
          <w:b/>
          <w:position w:val="-30"/>
          <w:szCs w:val="21"/>
        </w:rPr>
        <w:object>
          <v:shape id="_x0000_i1039" type="#_x0000_t75" style="width:125pt;height:36pt;mso-position-horizontal-relative:page;mso-position-vertical-relative:page;mso-wrap-style:square" o:oleicon="f" o:ole="" o:preferrelative="t" filled="f" stroked="f">
            <v:imagedata r:id="rId32" o:title=""/>
            <v:path o:extrusionok="f"/>
            <o:lock v:ext="edit" aspectratio="t"/>
          </v:shape>
          <o:OLEObject Type="Embed" ProgID="Equation.DSMT4" ShapeID="_x0000_i1039" DrawAspect="Content" ObjectID="_1234567907" r:id="rId33"/>
        </w:object>
      </w:r>
      <w:r>
        <w:rPr>
          <w:rFonts w:hint="eastAsia"/>
          <w:b/>
          <w:color w:val="000000"/>
          <w:szCs w:val="21"/>
        </w:rPr>
        <w:t>种方案，而不符合题意的摆法是有一排至少有n+1个座位。这相当于将n+1个座位先放到3排中的某一排，再将剩下的</w:t>
      </w:r>
      <w:r>
        <w:rPr>
          <w:rFonts w:hint="eastAsia"/>
          <w:b/>
          <w:szCs w:val="21"/>
        </w:rPr>
        <w:t>2n+1-(n+1)=n个座位任意分到3排中，这样的摆法共有</w:t>
      </w:r>
      <w:r>
        <w:rPr>
          <w:b/>
          <w:position w:val="-30"/>
          <w:szCs w:val="21"/>
        </w:rPr>
        <w:object>
          <v:shape id="_x0000_i1040" type="#_x0000_t75" style="width:188pt;height:36pt;mso-position-horizontal-relative:page;mso-position-vertical-relative:page;mso-wrap-style:square" o:oleicon="f" o:ole="" o:preferrelative="t" filled="f" stroked="f">
            <v:imagedata r:id="rId34" o:title=""/>
            <v:path o:extrusionok="f"/>
            <o:lock v:ext="edit" aspectratio="t"/>
          </v:shape>
          <o:OLEObject Type="Embed" ProgID="Equation.DSMT4" ShapeID="_x0000_i1040" DrawAspect="Content" ObjectID="_1234567908" r:id="rId35"/>
        </w:object>
      </w:r>
      <w:r>
        <w:rPr>
          <w:rFonts w:hint="eastAsia"/>
          <w:b/>
          <w:color w:val="000000"/>
          <w:szCs w:val="21"/>
        </w:rPr>
        <w:t>种方案，所以符合题意的摆法有：</w:t>
      </w:r>
    </w:p>
    <w:p>
      <w:pPr>
        <w:ind w:firstLine="420"/>
        <w:rPr>
          <w:rFonts w:hint="eastAsia"/>
          <w:b/>
          <w:color w:val="000000"/>
          <w:szCs w:val="21"/>
        </w:rPr>
      </w:pPr>
      <w:r>
        <w:rPr>
          <w:b/>
          <w:color w:val="000000"/>
          <w:szCs w:val="21"/>
        </w:rPr>
        <w:t>方法2：设第一排座位有x</w:t>
      </w:r>
      <w:r>
        <w:rPr>
          <w:b/>
          <w:color w:val="000000"/>
          <w:szCs w:val="21"/>
          <w:vertAlign w:val="subscript"/>
        </w:rPr>
        <w:t>1</w:t>
      </w:r>
      <w:r>
        <w:rPr>
          <w:b/>
          <w:color w:val="000000"/>
          <w:szCs w:val="21"/>
        </w:rPr>
        <w:t>个，第二排座位有x</w:t>
      </w:r>
      <w:r>
        <w:rPr>
          <w:b/>
          <w:color w:val="000000"/>
          <w:szCs w:val="21"/>
          <w:vertAlign w:val="subscript"/>
        </w:rPr>
        <w:t>2</w:t>
      </w:r>
      <w:r>
        <w:rPr>
          <w:b/>
          <w:color w:val="000000"/>
          <w:szCs w:val="21"/>
        </w:rPr>
        <w:t>个，第三排座位有x</w:t>
      </w:r>
      <w:r>
        <w:rPr>
          <w:b/>
          <w:color w:val="000000"/>
          <w:szCs w:val="21"/>
          <w:vertAlign w:val="subscript"/>
        </w:rPr>
        <w:t>3</w:t>
      </w:r>
      <w:r>
        <w:rPr>
          <w:b/>
          <w:color w:val="000000"/>
          <w:szCs w:val="21"/>
        </w:rPr>
        <w:t>个。x</w:t>
      </w:r>
      <w:r>
        <w:rPr>
          <w:b/>
          <w:color w:val="000000"/>
          <w:szCs w:val="21"/>
          <w:vertAlign w:val="subscript"/>
        </w:rPr>
        <w:t>1</w:t>
      </w:r>
      <w:r>
        <w:rPr>
          <w:b/>
          <w:color w:val="000000"/>
          <w:szCs w:val="21"/>
        </w:rPr>
        <w:t>+x</w:t>
      </w:r>
      <w:r>
        <w:rPr>
          <w:b/>
          <w:color w:val="000000"/>
          <w:szCs w:val="21"/>
          <w:vertAlign w:val="subscript"/>
        </w:rPr>
        <w:t>2</w:t>
      </w:r>
      <w:r>
        <w:rPr>
          <w:b/>
          <w:color w:val="000000"/>
          <w:szCs w:val="21"/>
        </w:rPr>
        <w:t>+x</w:t>
      </w:r>
      <w:r>
        <w:rPr>
          <w:b/>
          <w:color w:val="000000"/>
          <w:szCs w:val="21"/>
          <w:vertAlign w:val="subscript"/>
        </w:rPr>
        <w:t>3</w:t>
      </w:r>
      <w:r>
        <w:rPr>
          <w:b/>
          <w:color w:val="000000"/>
          <w:szCs w:val="21"/>
        </w:rPr>
        <w:t>=2n+1，且x</w:t>
      </w:r>
      <w:r>
        <w:rPr>
          <w:b/>
          <w:color w:val="000000"/>
          <w:szCs w:val="21"/>
          <w:vertAlign w:val="subscript"/>
        </w:rPr>
        <w:t>1</w:t>
      </w:r>
      <w:r>
        <w:rPr>
          <w:b/>
          <w:color w:val="000000"/>
          <w:szCs w:val="21"/>
        </w:rPr>
        <w:t>+x</w:t>
      </w:r>
      <w:r>
        <w:rPr>
          <w:b/>
          <w:color w:val="000000"/>
          <w:szCs w:val="21"/>
          <w:vertAlign w:val="subscript"/>
        </w:rPr>
        <w:t>2</w:t>
      </w:r>
      <w:r>
        <w:rPr>
          <w:b/>
          <w:color w:val="000000"/>
          <w:szCs w:val="21"/>
        </w:rPr>
        <w:t>≥(2n+1)/2</w:t>
      </w:r>
      <w:r>
        <w:rPr>
          <w:rFonts w:hAnsi="宋体"/>
          <w:b/>
          <w:color w:val="000000"/>
          <w:szCs w:val="21"/>
        </w:rPr>
        <w:t>，</w:t>
      </w:r>
      <w:r>
        <w:rPr>
          <w:b/>
          <w:color w:val="000000"/>
          <w:szCs w:val="21"/>
        </w:rPr>
        <w:t>x</w:t>
      </w:r>
      <w:r>
        <w:rPr>
          <w:b/>
          <w:color w:val="000000"/>
          <w:szCs w:val="21"/>
          <w:vertAlign w:val="subscript"/>
        </w:rPr>
        <w:t>1</w:t>
      </w:r>
      <w:r>
        <w:rPr>
          <w:b/>
          <w:color w:val="000000"/>
          <w:szCs w:val="21"/>
        </w:rPr>
        <w:t>+x</w:t>
      </w:r>
      <w:r>
        <w:rPr>
          <w:b/>
          <w:color w:val="000000"/>
          <w:szCs w:val="21"/>
          <w:vertAlign w:val="subscript"/>
        </w:rPr>
        <w:t>3</w:t>
      </w:r>
      <w:r>
        <w:rPr>
          <w:b/>
          <w:color w:val="000000"/>
          <w:szCs w:val="21"/>
        </w:rPr>
        <w:t>≥(2n+1)/2</w:t>
      </w:r>
      <w:r>
        <w:rPr>
          <w:rFonts w:hAnsi="宋体"/>
          <w:b/>
          <w:color w:val="000000"/>
          <w:szCs w:val="21"/>
        </w:rPr>
        <w:t>，</w:t>
      </w:r>
      <w:r>
        <w:rPr>
          <w:b/>
          <w:color w:val="000000"/>
          <w:szCs w:val="21"/>
        </w:rPr>
        <w:t>x</w:t>
      </w:r>
      <w:r>
        <w:rPr>
          <w:b/>
          <w:color w:val="000000"/>
          <w:szCs w:val="21"/>
          <w:vertAlign w:val="subscript"/>
        </w:rPr>
        <w:t>2</w:t>
      </w:r>
      <w:r>
        <w:rPr>
          <w:b/>
          <w:color w:val="000000"/>
          <w:szCs w:val="21"/>
        </w:rPr>
        <w:t>+x</w:t>
      </w:r>
      <w:r>
        <w:rPr>
          <w:b/>
          <w:color w:val="000000"/>
          <w:szCs w:val="21"/>
          <w:vertAlign w:val="subscript"/>
        </w:rPr>
        <w:t>3</w:t>
      </w:r>
      <w:r>
        <w:rPr>
          <w:b/>
          <w:color w:val="000000"/>
          <w:szCs w:val="21"/>
        </w:rPr>
        <w:t>≥(2n+1)/2</w:t>
      </w:r>
      <w:r>
        <w:rPr>
          <w:rFonts w:hAnsi="宋体"/>
          <w:b/>
          <w:color w:val="000000"/>
          <w:szCs w:val="21"/>
        </w:rPr>
        <w:t>，即</w:t>
      </w:r>
      <w:r>
        <w:rPr>
          <w:b/>
          <w:color w:val="000000"/>
          <w:szCs w:val="21"/>
        </w:rPr>
        <w:t>x</w:t>
      </w:r>
      <w:r>
        <w:rPr>
          <w:b/>
          <w:color w:val="000000"/>
          <w:szCs w:val="21"/>
          <w:vertAlign w:val="subscript"/>
        </w:rPr>
        <w:t>1</w:t>
      </w:r>
      <w:r>
        <w:rPr>
          <w:b/>
          <w:color w:val="000000"/>
          <w:szCs w:val="21"/>
        </w:rPr>
        <w:t>+x</w:t>
      </w:r>
      <w:r>
        <w:rPr>
          <w:b/>
          <w:color w:val="000000"/>
          <w:szCs w:val="21"/>
          <w:vertAlign w:val="subscript"/>
        </w:rPr>
        <w:t>2</w:t>
      </w:r>
      <w:r>
        <w:rPr>
          <w:b/>
          <w:color w:val="000000"/>
          <w:szCs w:val="21"/>
        </w:rPr>
        <w:t>≥n+1</w:t>
      </w:r>
      <w:r>
        <w:rPr>
          <w:rFonts w:hAnsi="宋体"/>
          <w:b/>
          <w:color w:val="000000"/>
          <w:szCs w:val="21"/>
        </w:rPr>
        <w:t>，</w:t>
      </w:r>
      <w:r>
        <w:rPr>
          <w:b/>
          <w:color w:val="000000"/>
          <w:szCs w:val="21"/>
        </w:rPr>
        <w:t>x</w:t>
      </w:r>
      <w:r>
        <w:rPr>
          <w:b/>
          <w:color w:val="000000"/>
          <w:szCs w:val="21"/>
          <w:vertAlign w:val="subscript"/>
        </w:rPr>
        <w:t>1</w:t>
      </w:r>
      <w:r>
        <w:rPr>
          <w:b/>
          <w:color w:val="000000"/>
          <w:szCs w:val="21"/>
        </w:rPr>
        <w:t>+x</w:t>
      </w:r>
      <w:r>
        <w:rPr>
          <w:b/>
          <w:color w:val="000000"/>
          <w:szCs w:val="21"/>
          <w:vertAlign w:val="subscript"/>
        </w:rPr>
        <w:t>3</w:t>
      </w:r>
      <w:r>
        <w:rPr>
          <w:b/>
          <w:color w:val="000000"/>
          <w:szCs w:val="21"/>
        </w:rPr>
        <w:t>≥n+1</w:t>
      </w:r>
      <w:r>
        <w:rPr>
          <w:rFonts w:hAnsi="宋体"/>
          <w:b/>
          <w:color w:val="000000"/>
          <w:szCs w:val="21"/>
        </w:rPr>
        <w:t>，</w:t>
      </w:r>
      <w:r>
        <w:rPr>
          <w:b/>
          <w:color w:val="000000"/>
          <w:szCs w:val="21"/>
        </w:rPr>
        <w:t>x</w:t>
      </w:r>
      <w:r>
        <w:rPr>
          <w:b/>
          <w:color w:val="000000"/>
          <w:szCs w:val="21"/>
          <w:vertAlign w:val="subscript"/>
        </w:rPr>
        <w:t>2</w:t>
      </w:r>
      <w:r>
        <w:rPr>
          <w:b/>
          <w:color w:val="000000"/>
          <w:szCs w:val="21"/>
        </w:rPr>
        <w:t>+x</w:t>
      </w:r>
      <w:r>
        <w:rPr>
          <w:b/>
          <w:color w:val="000000"/>
          <w:szCs w:val="21"/>
          <w:vertAlign w:val="subscript"/>
        </w:rPr>
        <w:t>3</w:t>
      </w:r>
      <w:r>
        <w:rPr>
          <w:b/>
          <w:color w:val="000000"/>
          <w:szCs w:val="21"/>
        </w:rPr>
        <w:t>≥n+1</w:t>
      </w:r>
      <w:r>
        <w:rPr>
          <w:rFonts w:hAnsi="宋体"/>
          <w:b/>
          <w:color w:val="000000"/>
          <w:szCs w:val="21"/>
        </w:rPr>
        <w:t>，令</w:t>
      </w:r>
      <w:r>
        <w:rPr>
          <w:b/>
          <w:color w:val="000000"/>
          <w:szCs w:val="21"/>
        </w:rPr>
        <w:t>y</w:t>
      </w:r>
      <w:r>
        <w:rPr>
          <w:b/>
          <w:color w:val="000000"/>
          <w:szCs w:val="21"/>
          <w:vertAlign w:val="subscript"/>
        </w:rPr>
        <w:t>1</w:t>
      </w:r>
      <w:r>
        <w:rPr>
          <w:b/>
          <w:color w:val="000000"/>
          <w:szCs w:val="21"/>
        </w:rPr>
        <w:t>= x</w:t>
      </w:r>
      <w:r>
        <w:rPr>
          <w:b/>
          <w:color w:val="000000"/>
          <w:szCs w:val="21"/>
          <w:vertAlign w:val="subscript"/>
        </w:rPr>
        <w:t>1</w:t>
      </w:r>
      <w:r>
        <w:rPr>
          <w:b/>
          <w:color w:val="000000"/>
          <w:szCs w:val="21"/>
        </w:rPr>
        <w:t>+x</w:t>
      </w:r>
      <w:r>
        <w:rPr>
          <w:b/>
          <w:color w:val="000000"/>
          <w:szCs w:val="21"/>
          <w:vertAlign w:val="subscript"/>
        </w:rPr>
        <w:t>2</w:t>
      </w:r>
      <w:r>
        <w:rPr>
          <w:b/>
          <w:color w:val="000000"/>
          <w:szCs w:val="21"/>
        </w:rPr>
        <w:t>-n</w:t>
      </w:r>
      <w:r>
        <w:rPr>
          <w:rFonts w:hint="eastAsia"/>
          <w:b/>
          <w:color w:val="000000"/>
          <w:szCs w:val="21"/>
        </w:rPr>
        <w:t>-</w:t>
      </w:r>
      <w:r>
        <w:rPr>
          <w:b/>
          <w:color w:val="000000"/>
          <w:szCs w:val="21"/>
        </w:rPr>
        <w:t>1</w:t>
      </w:r>
      <w:r>
        <w:rPr>
          <w:rFonts w:hint="eastAsia"/>
          <w:b/>
          <w:color w:val="000000"/>
          <w:szCs w:val="21"/>
        </w:rPr>
        <w:t>，</w:t>
      </w:r>
      <w:r>
        <w:rPr>
          <w:b/>
          <w:color w:val="000000"/>
          <w:szCs w:val="21"/>
        </w:rPr>
        <w:t>y</w:t>
      </w:r>
      <w:r>
        <w:rPr>
          <w:rFonts w:hint="eastAsia"/>
          <w:b/>
          <w:color w:val="000000"/>
          <w:szCs w:val="21"/>
          <w:vertAlign w:val="subscript"/>
        </w:rPr>
        <w:t>2</w:t>
      </w:r>
      <w:r>
        <w:rPr>
          <w:b/>
          <w:color w:val="000000"/>
          <w:szCs w:val="21"/>
        </w:rPr>
        <w:t>= x</w:t>
      </w:r>
      <w:r>
        <w:rPr>
          <w:b/>
          <w:color w:val="000000"/>
          <w:szCs w:val="21"/>
          <w:vertAlign w:val="subscript"/>
        </w:rPr>
        <w:t>1</w:t>
      </w:r>
      <w:r>
        <w:rPr>
          <w:b/>
          <w:color w:val="000000"/>
          <w:szCs w:val="21"/>
        </w:rPr>
        <w:t>+x</w:t>
      </w:r>
      <w:r>
        <w:rPr>
          <w:rFonts w:hint="eastAsia"/>
          <w:b/>
          <w:color w:val="000000"/>
          <w:szCs w:val="21"/>
          <w:vertAlign w:val="subscript"/>
        </w:rPr>
        <w:t>3</w:t>
      </w:r>
      <w:r>
        <w:rPr>
          <w:b/>
          <w:color w:val="000000"/>
          <w:szCs w:val="21"/>
        </w:rPr>
        <w:t>-n</w:t>
      </w:r>
      <w:r>
        <w:rPr>
          <w:rFonts w:hint="eastAsia"/>
          <w:b/>
          <w:color w:val="000000"/>
          <w:szCs w:val="21"/>
        </w:rPr>
        <w:t>-</w:t>
      </w:r>
      <w:r>
        <w:rPr>
          <w:b/>
          <w:color w:val="000000"/>
          <w:szCs w:val="21"/>
        </w:rPr>
        <w:t>1</w:t>
      </w:r>
      <w:r>
        <w:rPr>
          <w:rFonts w:hint="eastAsia"/>
          <w:b/>
          <w:color w:val="000000"/>
          <w:szCs w:val="21"/>
        </w:rPr>
        <w:t>，</w:t>
      </w:r>
      <w:r>
        <w:rPr>
          <w:b/>
          <w:color w:val="000000"/>
          <w:szCs w:val="21"/>
        </w:rPr>
        <w:t>y</w:t>
      </w:r>
      <w:r>
        <w:rPr>
          <w:rFonts w:hint="eastAsia"/>
          <w:b/>
          <w:color w:val="000000"/>
          <w:szCs w:val="21"/>
          <w:vertAlign w:val="subscript"/>
        </w:rPr>
        <w:t>3</w:t>
      </w:r>
      <w:r>
        <w:rPr>
          <w:b/>
          <w:color w:val="000000"/>
          <w:szCs w:val="21"/>
        </w:rPr>
        <w:t>= x</w:t>
      </w:r>
      <w:r>
        <w:rPr>
          <w:rFonts w:hint="eastAsia"/>
          <w:b/>
          <w:color w:val="000000"/>
          <w:szCs w:val="21"/>
          <w:vertAlign w:val="subscript"/>
        </w:rPr>
        <w:t>2</w:t>
      </w:r>
      <w:r>
        <w:rPr>
          <w:b/>
          <w:color w:val="000000"/>
          <w:szCs w:val="21"/>
        </w:rPr>
        <w:t>+x</w:t>
      </w:r>
      <w:r>
        <w:rPr>
          <w:rFonts w:hint="eastAsia"/>
          <w:b/>
          <w:color w:val="000000"/>
          <w:szCs w:val="21"/>
          <w:vertAlign w:val="subscript"/>
        </w:rPr>
        <w:t>3</w:t>
      </w:r>
      <w:r>
        <w:rPr>
          <w:b/>
          <w:color w:val="000000"/>
          <w:szCs w:val="21"/>
        </w:rPr>
        <w:t>-n</w:t>
      </w:r>
      <w:r>
        <w:rPr>
          <w:rFonts w:hint="eastAsia"/>
          <w:b/>
          <w:color w:val="000000"/>
          <w:szCs w:val="21"/>
        </w:rPr>
        <w:t>-</w:t>
      </w:r>
      <w:r>
        <w:rPr>
          <w:b/>
          <w:color w:val="000000"/>
          <w:szCs w:val="21"/>
        </w:rPr>
        <w:t>1</w:t>
      </w:r>
      <w:r>
        <w:rPr>
          <w:rFonts w:hint="eastAsia"/>
          <w:b/>
          <w:color w:val="000000"/>
          <w:szCs w:val="21"/>
        </w:rPr>
        <w:t>，可知y</w:t>
      </w:r>
      <w:r>
        <w:rPr>
          <w:b/>
          <w:color w:val="000000"/>
          <w:szCs w:val="21"/>
          <w:vertAlign w:val="subscript"/>
        </w:rPr>
        <w:t>1</w:t>
      </w:r>
      <w:r>
        <w:rPr>
          <w:b/>
          <w:color w:val="000000"/>
          <w:szCs w:val="21"/>
        </w:rPr>
        <w:t>+</w:t>
      </w:r>
      <w:r>
        <w:rPr>
          <w:rFonts w:hint="eastAsia"/>
          <w:b/>
          <w:color w:val="000000"/>
          <w:szCs w:val="21"/>
        </w:rPr>
        <w:t>y</w:t>
      </w:r>
      <w:r>
        <w:rPr>
          <w:b/>
          <w:color w:val="000000"/>
          <w:szCs w:val="21"/>
          <w:vertAlign w:val="subscript"/>
        </w:rPr>
        <w:t>2</w:t>
      </w:r>
      <w:r>
        <w:rPr>
          <w:b/>
          <w:color w:val="000000"/>
          <w:szCs w:val="21"/>
        </w:rPr>
        <w:t>+</w:t>
      </w:r>
      <w:r>
        <w:rPr>
          <w:rFonts w:hint="eastAsia"/>
          <w:b/>
          <w:color w:val="000000"/>
          <w:szCs w:val="21"/>
        </w:rPr>
        <w:t>y</w:t>
      </w:r>
      <w:r>
        <w:rPr>
          <w:b/>
          <w:color w:val="000000"/>
          <w:szCs w:val="21"/>
          <w:vertAlign w:val="subscript"/>
        </w:rPr>
        <w:t>3</w:t>
      </w:r>
      <w:r>
        <w:rPr>
          <w:b/>
          <w:color w:val="000000"/>
          <w:szCs w:val="21"/>
        </w:rPr>
        <w:t>=</w:t>
      </w:r>
      <w:r>
        <w:rPr>
          <w:rFonts w:hint="eastAsia"/>
          <w:b/>
          <w:color w:val="000000"/>
          <w:szCs w:val="21"/>
        </w:rPr>
        <w:t>2(</w:t>
      </w:r>
      <w:r>
        <w:rPr>
          <w:b/>
          <w:color w:val="000000"/>
          <w:szCs w:val="21"/>
        </w:rPr>
        <w:t>2n+1</w:t>
      </w:r>
      <w:r>
        <w:rPr>
          <w:rFonts w:hint="eastAsia"/>
          <w:b/>
          <w:color w:val="000000"/>
          <w:szCs w:val="21"/>
        </w:rPr>
        <w:t>)-3(n+1)=n-1且y</w:t>
      </w:r>
      <w:r>
        <w:rPr>
          <w:rFonts w:hint="eastAsia"/>
          <w:b/>
          <w:color w:val="000000"/>
          <w:szCs w:val="21"/>
          <w:vertAlign w:val="subscript"/>
        </w:rPr>
        <w:t>i</w:t>
      </w:r>
      <w:r>
        <w:rPr>
          <w:b/>
          <w:color w:val="000000"/>
          <w:szCs w:val="21"/>
        </w:rPr>
        <w:t>≥</w:t>
      </w:r>
      <w:r>
        <w:rPr>
          <w:rFonts w:hint="eastAsia"/>
          <w:b/>
          <w:color w:val="000000"/>
          <w:szCs w:val="21"/>
        </w:rPr>
        <w:t>0，1</w:t>
      </w:r>
      <w:r>
        <w:rPr>
          <w:b/>
          <w:color w:val="000000"/>
          <w:szCs w:val="21"/>
        </w:rPr>
        <w:t>≤</w:t>
      </w:r>
      <w:r>
        <w:rPr>
          <w:rFonts w:hint="eastAsia"/>
          <w:b/>
          <w:color w:val="000000"/>
          <w:szCs w:val="21"/>
        </w:rPr>
        <w:t>i</w:t>
      </w:r>
      <w:r>
        <w:rPr>
          <w:b/>
          <w:color w:val="000000"/>
          <w:szCs w:val="21"/>
        </w:rPr>
        <w:t>≤</w:t>
      </w:r>
      <w:r>
        <w:rPr>
          <w:rFonts w:hint="eastAsia"/>
          <w:b/>
          <w:color w:val="000000"/>
          <w:szCs w:val="21"/>
        </w:rPr>
        <w:t>3。显然，x方程满足要求的解与y方程非负整数解一一对应，有</w:t>
      </w:r>
    </w:p>
    <w:p>
      <w:pPr>
        <w:ind w:firstLine="420"/>
        <w:rPr>
          <w:rFonts w:hint="eastAsia"/>
          <w:b/>
          <w:color w:val="000000"/>
          <w:szCs w:val="21"/>
        </w:rPr>
      </w:pPr>
      <w:r>
        <w:rPr>
          <w:b/>
          <w:color w:val="000000"/>
          <w:position w:val="-30"/>
          <w:szCs w:val="21"/>
        </w:rPr>
        <w:object>
          <v:shape id="_x0000_i1041" type="#_x0000_t75" style="width:110pt;height:36pt;mso-position-horizontal-relative:page;mso-position-vertical-relative:page;mso-wrap-style:square" o:oleicon="f" o:ole="" o:preferrelative="t" filled="f" stroked="f">
            <v:imagedata r:id="rId36" o:title=""/>
            <v:path o:extrusionok="f"/>
            <o:lock v:ext="edit" aspectratio="t"/>
          </v:shape>
          <o:OLEObject Type="Embed" ProgID="Equation.DSMT4" ShapeID="_x0000_i1041" DrawAspect="Content" ObjectID="_1234567910" r:id="rId37"/>
        </w:object>
      </w:r>
      <w:r>
        <w:rPr>
          <w:rFonts w:hint="eastAsia"/>
          <w:b/>
          <w:color w:val="000000"/>
          <w:szCs w:val="21"/>
        </w:rPr>
        <w:t>种。</w:t>
      </w:r>
    </w:p>
    <w:p>
      <w:pPr>
        <w:ind w:firstLine="420"/>
        <w:rPr>
          <w:rFonts w:hint="eastAsia"/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方法3：要求每行非空</w:t>
      </w:r>
    </w:p>
    <w:p>
      <w:pPr>
        <w:ind w:firstLine="420"/>
        <w:rPr>
          <w:rFonts w:hint="eastAsia"/>
          <w:b/>
          <w:color w:val="000000"/>
          <w:szCs w:val="21"/>
        </w:rPr>
      </w:pPr>
      <w:r>
        <w:rPr>
          <w:rFonts w:hint="eastAsia"/>
          <w:b/>
          <w:szCs w:val="21"/>
        </w:rPr>
        <w:t>如果没有附加限制则相当于把2n</w:t>
      </w:r>
      <w:r>
        <w:rPr>
          <w:rFonts w:hint="eastAsia"/>
          <w:b/>
          <w:color w:val="000000"/>
          <w:szCs w:val="21"/>
        </w:rPr>
        <w:t>+1</w:t>
      </w:r>
      <w:r>
        <w:rPr>
          <w:rFonts w:hint="eastAsia"/>
          <w:b/>
          <w:szCs w:val="21"/>
        </w:rPr>
        <w:t>个相同的小球放到3个不同的盒子里，不允许为空，有</w:t>
      </w:r>
      <w:r>
        <w:rPr>
          <w:b/>
          <w:position w:val="-30"/>
          <w:szCs w:val="21"/>
        </w:rPr>
        <w:object>
          <v:shape id="_x0000_i1042" type="#_x0000_t75" style="width:93pt;height:36pt;mso-position-horizontal-relative:page;mso-position-vertical-relative:page;mso-wrap-style:square" o:oleicon="f" o:ole="" o:preferrelative="t" filled="f" stroked="f">
            <v:imagedata r:id="rId38" o:title=""/>
            <v:path o:extrusionok="f"/>
            <o:lock v:ext="edit" aspectratio="t"/>
          </v:shape>
          <o:OLEObject Type="Embed" ProgID="Equation.DSMT4" ShapeID="_x0000_i1042" DrawAspect="Content" ObjectID="_1234567911" r:id="rId39"/>
        </w:object>
      </w:r>
      <w:r>
        <w:rPr>
          <w:rFonts w:hint="eastAsia"/>
          <w:b/>
          <w:color w:val="000000"/>
          <w:szCs w:val="21"/>
        </w:rPr>
        <w:t>种方案，而不符合题意的摆法是有一排至少有n+1个座位。这相当于将n个座位先放到3排中的某一排，再将剩下的</w:t>
      </w:r>
      <w:r>
        <w:rPr>
          <w:rFonts w:hint="eastAsia"/>
          <w:b/>
          <w:szCs w:val="21"/>
        </w:rPr>
        <w:t>2n+1-n=n+1个座位任意分到3排中，每排不允许为空，这样的摆法共有</w:t>
      </w:r>
      <w:r>
        <w:rPr>
          <w:b/>
          <w:position w:val="-30"/>
          <w:szCs w:val="21"/>
        </w:rPr>
        <w:object>
          <v:shape id="_x0000_i1043" type="#_x0000_t75" style="width:132pt;height:36pt;mso-position-horizontal-relative:page;mso-position-vertical-relative:page;mso-wrap-style:square" o:oleicon="f" o:ole="" o:preferrelative="t" filled="f" stroked="f">
            <v:imagedata r:id="rId40" o:title=""/>
            <v:path o:extrusionok="f"/>
            <o:lock v:ext="edit" aspectratio="t"/>
          </v:shape>
          <o:OLEObject Type="Embed" ProgID="Equation.DSMT4" ShapeID="_x0000_i1043" DrawAspect="Content" ObjectID="_1234567912" r:id="rId41"/>
        </w:object>
      </w:r>
      <w:r>
        <w:rPr>
          <w:rFonts w:hint="eastAsia"/>
          <w:b/>
          <w:color w:val="000000"/>
          <w:szCs w:val="21"/>
        </w:rPr>
        <w:t>种方案，所以符合题意的摆法有：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color w:val="000000"/>
          <w:szCs w:val="21"/>
        </w:rPr>
        <w:t>(2)会议室中有2</w:t>
      </w:r>
      <w:r>
        <w:rPr>
          <w:rFonts w:hint="eastAsia"/>
          <w:b/>
          <w:i/>
          <w:color w:val="000000"/>
          <w:szCs w:val="21"/>
        </w:rPr>
        <w:t>n</w:t>
      </w:r>
      <w:r>
        <w:rPr>
          <w:rFonts w:hint="eastAsia"/>
          <w:b/>
          <w:color w:val="000000"/>
          <w:szCs w:val="21"/>
        </w:rPr>
        <w:t>个座位，现摆成3排，要求任意两排的座位都占大多数，求有多少种摆法？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解：</w:t>
      </w:r>
    </w:p>
    <w:p>
      <w:pPr>
        <w:ind w:firstLine="420"/>
        <w:rPr>
          <w:rFonts w:hint="eastAsia"/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(2)</w:t>
      </w:r>
    </w:p>
    <w:p>
      <w:pPr>
        <w:ind w:firstLine="420"/>
        <w:rPr>
          <w:rFonts w:hint="eastAsia"/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方法1：</w:t>
      </w:r>
      <w:r>
        <w:rPr>
          <w:rFonts w:hint="eastAsia"/>
          <w:b/>
          <w:szCs w:val="21"/>
        </w:rPr>
        <w:t>如果没有附加限制则相当于把2n个相同的小球放到3个不同的盒子里，有</w:t>
      </w:r>
      <w:r>
        <w:rPr>
          <w:b/>
          <w:position w:val="-30"/>
          <w:szCs w:val="21"/>
        </w:rPr>
        <w:object>
          <v:shape id="_x0000_i1044" type="#_x0000_t75" style="width:111pt;height:36pt;mso-position-horizontal-relative:page;mso-position-vertical-relative:page;mso-wrap-style:square" o:oleicon="f" o:ole="" o:preferrelative="t" filled="f" stroked="f">
            <v:imagedata r:id="rId42" o:title=""/>
            <v:path o:extrusionok="f"/>
            <o:lock v:ext="edit" aspectratio="t"/>
          </v:shape>
          <o:OLEObject Type="Embed" ProgID="Equation.DSMT4" ShapeID="_x0000_i1044" DrawAspect="Content" ObjectID="_1234567914" r:id="rId43"/>
        </w:object>
      </w:r>
      <w:r>
        <w:rPr>
          <w:rFonts w:hint="eastAsia"/>
          <w:b/>
          <w:color w:val="000000"/>
          <w:szCs w:val="21"/>
        </w:rPr>
        <w:t>种方案，而不符合题意的摆法是有一排至少有n个座位。这相当于将n个座位先放到3排中的某一排，再将剩下的</w:t>
      </w:r>
      <w:r>
        <w:rPr>
          <w:rFonts w:hint="eastAsia"/>
          <w:b/>
          <w:szCs w:val="21"/>
        </w:rPr>
        <w:t>2n-n=n个座位任意分到3排中，这样的摆法共有</w:t>
      </w:r>
      <w:r>
        <w:rPr>
          <w:b/>
          <w:position w:val="-30"/>
          <w:szCs w:val="21"/>
        </w:rPr>
        <w:object>
          <v:shape id="_x0000_i1045" type="#_x0000_t75" style="width:150.95pt;height:36pt;mso-position-horizontal-relative:page;mso-position-vertical-relative:page;mso-wrap-style:square" o:oleicon="f" o:ole="" o:preferrelative="t" filled="f" stroked="f">
            <v:imagedata r:id="rId44" o:title=""/>
            <v:path o:extrusionok="f"/>
            <o:lock v:ext="edit" aspectratio="t"/>
          </v:shape>
          <o:OLEObject Type="Embed" ProgID="Equation.DSMT4" ShapeID="_x0000_i1045" DrawAspect="Content" ObjectID="_1234567915" r:id="rId45"/>
        </w:object>
      </w:r>
      <w:r>
        <w:rPr>
          <w:rFonts w:hint="eastAsia"/>
          <w:b/>
          <w:color w:val="000000"/>
          <w:szCs w:val="21"/>
        </w:rPr>
        <w:t>种方案。需要注意的是，三排中如果任意两排都是n个座位共有3种情况，这3种情况在</w:t>
      </w:r>
      <w:r>
        <w:rPr>
          <w:b/>
          <w:color w:val="000000"/>
          <w:position w:val="-30"/>
          <w:szCs w:val="21"/>
        </w:rPr>
        <w:object>
          <v:shape id="_x0000_i1046" type="#_x0000_t75" style="width:53pt;height:36pt;mso-position-horizontal-relative:page;mso-position-vertical-relative:page;mso-wrap-style:square" o:oleicon="f" o:ole="" filled="f" stroked="f">
            <v:imagedata r:id="rId46" o:title=""/>
            <v:path o:extrusionok="f"/>
            <o:lock v:ext="edit" aspectratio="t"/>
          </v:shape>
          <o:OLEObject Type="Embed" ProgID="Equation.DSMT4" ShapeID="_x0000_i1046" DrawAspect="Content" ObjectID="_1234567916" r:id="rId47"/>
        </w:object>
      </w:r>
      <w:r>
        <w:rPr>
          <w:rFonts w:hint="eastAsia"/>
          <w:b/>
          <w:color w:val="000000"/>
          <w:szCs w:val="21"/>
        </w:rPr>
        <w:t>中被重复计算了2次，因此需要将重复减去的3次加上。所以符合题意的摆法有：</w:t>
      </w:r>
    </w:p>
    <w:p>
      <w:pPr>
        <w:ind w:firstLine="420"/>
        <w:rPr>
          <w:rFonts w:hint="eastAsia"/>
          <w:b/>
          <w:color w:val="000000"/>
          <w:szCs w:val="21"/>
        </w:rPr>
      </w:pPr>
      <w:r>
        <w:rPr>
          <w:b/>
          <w:color w:val="000000"/>
          <w:szCs w:val="21"/>
        </w:rPr>
        <w:t>方法2：设第一排座位有x</w:t>
      </w:r>
      <w:r>
        <w:rPr>
          <w:b/>
          <w:color w:val="000000"/>
          <w:szCs w:val="21"/>
          <w:vertAlign w:val="subscript"/>
        </w:rPr>
        <w:t>1</w:t>
      </w:r>
      <w:r>
        <w:rPr>
          <w:b/>
          <w:color w:val="000000"/>
          <w:szCs w:val="21"/>
        </w:rPr>
        <w:t>个，第二排座位有x</w:t>
      </w:r>
      <w:r>
        <w:rPr>
          <w:b/>
          <w:color w:val="000000"/>
          <w:szCs w:val="21"/>
          <w:vertAlign w:val="subscript"/>
        </w:rPr>
        <w:t>2</w:t>
      </w:r>
      <w:r>
        <w:rPr>
          <w:b/>
          <w:color w:val="000000"/>
          <w:szCs w:val="21"/>
        </w:rPr>
        <w:t>个，第三排座位有x</w:t>
      </w:r>
      <w:r>
        <w:rPr>
          <w:b/>
          <w:color w:val="000000"/>
          <w:szCs w:val="21"/>
          <w:vertAlign w:val="subscript"/>
        </w:rPr>
        <w:t>3</w:t>
      </w:r>
      <w:r>
        <w:rPr>
          <w:b/>
          <w:color w:val="000000"/>
          <w:szCs w:val="21"/>
        </w:rPr>
        <w:t>个。x</w:t>
      </w:r>
      <w:r>
        <w:rPr>
          <w:b/>
          <w:color w:val="000000"/>
          <w:szCs w:val="21"/>
          <w:vertAlign w:val="subscript"/>
        </w:rPr>
        <w:t>1</w:t>
      </w:r>
      <w:r>
        <w:rPr>
          <w:b/>
          <w:color w:val="000000"/>
          <w:szCs w:val="21"/>
        </w:rPr>
        <w:t>+x</w:t>
      </w:r>
      <w:r>
        <w:rPr>
          <w:b/>
          <w:color w:val="000000"/>
          <w:szCs w:val="21"/>
          <w:vertAlign w:val="subscript"/>
        </w:rPr>
        <w:t>2</w:t>
      </w:r>
      <w:r>
        <w:rPr>
          <w:b/>
          <w:color w:val="000000"/>
          <w:szCs w:val="21"/>
        </w:rPr>
        <w:t>+x</w:t>
      </w:r>
      <w:r>
        <w:rPr>
          <w:b/>
          <w:color w:val="000000"/>
          <w:szCs w:val="21"/>
          <w:vertAlign w:val="subscript"/>
        </w:rPr>
        <w:t>3</w:t>
      </w:r>
      <w:r>
        <w:rPr>
          <w:b/>
          <w:color w:val="000000"/>
          <w:szCs w:val="21"/>
        </w:rPr>
        <w:t>=2n，且x</w:t>
      </w:r>
      <w:r>
        <w:rPr>
          <w:b/>
          <w:color w:val="000000"/>
          <w:szCs w:val="21"/>
          <w:vertAlign w:val="subscript"/>
        </w:rPr>
        <w:t>1</w:t>
      </w:r>
      <w:r>
        <w:rPr>
          <w:b/>
          <w:color w:val="000000"/>
          <w:szCs w:val="21"/>
        </w:rPr>
        <w:t>+x</w:t>
      </w:r>
      <w:r>
        <w:rPr>
          <w:b/>
          <w:color w:val="000000"/>
          <w:szCs w:val="21"/>
          <w:vertAlign w:val="subscript"/>
        </w:rPr>
        <w:t>2</w:t>
      </w:r>
      <w:r>
        <w:rPr>
          <w:b/>
          <w:color w:val="000000"/>
          <w:szCs w:val="21"/>
        </w:rPr>
        <w:t>≥n</w:t>
      </w:r>
      <w:r>
        <w:rPr>
          <w:rFonts w:hint="eastAsia"/>
          <w:b/>
          <w:color w:val="000000"/>
          <w:szCs w:val="21"/>
        </w:rPr>
        <w:t>+1</w:t>
      </w:r>
      <w:r>
        <w:rPr>
          <w:rFonts w:hAnsi="宋体"/>
          <w:b/>
          <w:color w:val="000000"/>
          <w:szCs w:val="21"/>
        </w:rPr>
        <w:t>，</w:t>
      </w:r>
      <w:r>
        <w:rPr>
          <w:b/>
          <w:color w:val="000000"/>
          <w:szCs w:val="21"/>
        </w:rPr>
        <w:t>x</w:t>
      </w:r>
      <w:r>
        <w:rPr>
          <w:b/>
          <w:color w:val="000000"/>
          <w:szCs w:val="21"/>
          <w:vertAlign w:val="subscript"/>
        </w:rPr>
        <w:t>1</w:t>
      </w:r>
      <w:r>
        <w:rPr>
          <w:b/>
          <w:color w:val="000000"/>
          <w:szCs w:val="21"/>
        </w:rPr>
        <w:t>+x</w:t>
      </w:r>
      <w:r>
        <w:rPr>
          <w:b/>
          <w:color w:val="000000"/>
          <w:szCs w:val="21"/>
          <w:vertAlign w:val="subscript"/>
        </w:rPr>
        <w:t>3</w:t>
      </w:r>
      <w:r>
        <w:rPr>
          <w:b/>
          <w:color w:val="000000"/>
          <w:szCs w:val="21"/>
        </w:rPr>
        <w:t>≥n</w:t>
      </w:r>
      <w:r>
        <w:rPr>
          <w:rFonts w:hint="eastAsia"/>
          <w:b/>
          <w:color w:val="000000"/>
          <w:szCs w:val="21"/>
        </w:rPr>
        <w:t>+1</w:t>
      </w:r>
      <w:r>
        <w:rPr>
          <w:rFonts w:hAnsi="宋体"/>
          <w:b/>
          <w:color w:val="000000"/>
          <w:szCs w:val="21"/>
        </w:rPr>
        <w:t>，</w:t>
      </w:r>
      <w:r>
        <w:rPr>
          <w:b/>
          <w:color w:val="000000"/>
          <w:szCs w:val="21"/>
        </w:rPr>
        <w:t>x</w:t>
      </w:r>
      <w:r>
        <w:rPr>
          <w:b/>
          <w:color w:val="000000"/>
          <w:szCs w:val="21"/>
          <w:vertAlign w:val="subscript"/>
        </w:rPr>
        <w:t>2</w:t>
      </w:r>
      <w:r>
        <w:rPr>
          <w:b/>
          <w:color w:val="000000"/>
          <w:szCs w:val="21"/>
        </w:rPr>
        <w:t>+x</w:t>
      </w:r>
      <w:r>
        <w:rPr>
          <w:b/>
          <w:color w:val="000000"/>
          <w:szCs w:val="21"/>
          <w:vertAlign w:val="subscript"/>
        </w:rPr>
        <w:t>3</w:t>
      </w:r>
      <w:r>
        <w:rPr>
          <w:b/>
          <w:color w:val="000000"/>
          <w:szCs w:val="21"/>
        </w:rPr>
        <w:t>≥n</w:t>
      </w:r>
      <w:r>
        <w:rPr>
          <w:rFonts w:hint="eastAsia"/>
          <w:b/>
          <w:color w:val="000000"/>
          <w:szCs w:val="21"/>
        </w:rPr>
        <w:t>+1</w:t>
      </w:r>
      <w:r>
        <w:rPr>
          <w:rFonts w:hAnsi="宋体"/>
          <w:b/>
          <w:color w:val="000000"/>
          <w:szCs w:val="21"/>
        </w:rPr>
        <w:t>，令</w:t>
      </w:r>
      <w:r>
        <w:rPr>
          <w:b/>
          <w:color w:val="000000"/>
          <w:szCs w:val="21"/>
        </w:rPr>
        <w:t>y</w:t>
      </w:r>
      <w:r>
        <w:rPr>
          <w:b/>
          <w:color w:val="000000"/>
          <w:szCs w:val="21"/>
          <w:vertAlign w:val="subscript"/>
        </w:rPr>
        <w:t>1</w:t>
      </w:r>
      <w:r>
        <w:rPr>
          <w:b/>
          <w:color w:val="000000"/>
          <w:szCs w:val="21"/>
        </w:rPr>
        <w:t>=x</w:t>
      </w:r>
      <w:r>
        <w:rPr>
          <w:b/>
          <w:color w:val="000000"/>
          <w:szCs w:val="21"/>
          <w:vertAlign w:val="subscript"/>
        </w:rPr>
        <w:t>1</w:t>
      </w:r>
      <w:r>
        <w:rPr>
          <w:b/>
          <w:color w:val="000000"/>
          <w:szCs w:val="21"/>
        </w:rPr>
        <w:t>+x</w:t>
      </w:r>
      <w:r>
        <w:rPr>
          <w:b/>
          <w:color w:val="000000"/>
          <w:szCs w:val="21"/>
          <w:vertAlign w:val="subscript"/>
        </w:rPr>
        <w:t>2</w:t>
      </w:r>
      <w:r>
        <w:rPr>
          <w:b/>
          <w:color w:val="000000"/>
          <w:szCs w:val="21"/>
        </w:rPr>
        <w:t>-n</w:t>
      </w:r>
      <w:r>
        <w:rPr>
          <w:rFonts w:hint="eastAsia"/>
          <w:b/>
          <w:color w:val="000000"/>
          <w:szCs w:val="21"/>
        </w:rPr>
        <w:t>-1，</w:t>
      </w:r>
      <w:r>
        <w:rPr>
          <w:b/>
          <w:color w:val="000000"/>
          <w:szCs w:val="21"/>
        </w:rPr>
        <w:t>y</w:t>
      </w:r>
      <w:r>
        <w:rPr>
          <w:rFonts w:hint="eastAsia"/>
          <w:b/>
          <w:color w:val="000000"/>
          <w:szCs w:val="21"/>
          <w:vertAlign w:val="subscript"/>
        </w:rPr>
        <w:t>2</w:t>
      </w:r>
      <w:r>
        <w:rPr>
          <w:b/>
          <w:color w:val="000000"/>
          <w:szCs w:val="21"/>
        </w:rPr>
        <w:t>=x</w:t>
      </w:r>
      <w:r>
        <w:rPr>
          <w:b/>
          <w:color w:val="000000"/>
          <w:szCs w:val="21"/>
          <w:vertAlign w:val="subscript"/>
        </w:rPr>
        <w:t>1</w:t>
      </w:r>
      <w:r>
        <w:rPr>
          <w:b/>
          <w:color w:val="000000"/>
          <w:szCs w:val="21"/>
        </w:rPr>
        <w:t>+x</w:t>
      </w:r>
      <w:r>
        <w:rPr>
          <w:rFonts w:hint="eastAsia"/>
          <w:b/>
          <w:color w:val="000000"/>
          <w:szCs w:val="21"/>
          <w:vertAlign w:val="subscript"/>
        </w:rPr>
        <w:t>3</w:t>
      </w:r>
      <w:r>
        <w:rPr>
          <w:b/>
          <w:color w:val="000000"/>
          <w:szCs w:val="21"/>
        </w:rPr>
        <w:t>-n</w:t>
      </w:r>
      <w:r>
        <w:rPr>
          <w:rFonts w:hint="eastAsia"/>
          <w:b/>
          <w:color w:val="000000"/>
          <w:szCs w:val="21"/>
        </w:rPr>
        <w:t>-1，</w:t>
      </w:r>
      <w:r>
        <w:rPr>
          <w:b/>
          <w:color w:val="000000"/>
          <w:szCs w:val="21"/>
        </w:rPr>
        <w:t>y</w:t>
      </w:r>
      <w:r>
        <w:rPr>
          <w:rFonts w:hint="eastAsia"/>
          <w:b/>
          <w:color w:val="000000"/>
          <w:szCs w:val="21"/>
          <w:vertAlign w:val="subscript"/>
        </w:rPr>
        <w:t>3</w:t>
      </w:r>
      <w:r>
        <w:rPr>
          <w:b/>
          <w:color w:val="000000"/>
          <w:szCs w:val="21"/>
        </w:rPr>
        <w:t>=x</w:t>
      </w:r>
      <w:r>
        <w:rPr>
          <w:rFonts w:hint="eastAsia"/>
          <w:b/>
          <w:color w:val="000000"/>
          <w:szCs w:val="21"/>
          <w:vertAlign w:val="subscript"/>
        </w:rPr>
        <w:t>2</w:t>
      </w:r>
      <w:r>
        <w:rPr>
          <w:b/>
          <w:color w:val="000000"/>
          <w:szCs w:val="21"/>
        </w:rPr>
        <w:t>+x</w:t>
      </w:r>
      <w:r>
        <w:rPr>
          <w:rFonts w:hint="eastAsia"/>
          <w:b/>
          <w:color w:val="000000"/>
          <w:szCs w:val="21"/>
          <w:vertAlign w:val="subscript"/>
        </w:rPr>
        <w:t>3</w:t>
      </w:r>
      <w:r>
        <w:rPr>
          <w:b/>
          <w:color w:val="000000"/>
          <w:szCs w:val="21"/>
        </w:rPr>
        <w:t>-n</w:t>
      </w:r>
      <w:r>
        <w:rPr>
          <w:rFonts w:hint="eastAsia"/>
          <w:b/>
          <w:color w:val="000000"/>
          <w:szCs w:val="21"/>
        </w:rPr>
        <w:t>-1，可知y</w:t>
      </w:r>
      <w:r>
        <w:rPr>
          <w:b/>
          <w:color w:val="000000"/>
          <w:szCs w:val="21"/>
          <w:vertAlign w:val="subscript"/>
        </w:rPr>
        <w:t>1</w:t>
      </w:r>
      <w:r>
        <w:rPr>
          <w:b/>
          <w:color w:val="000000"/>
          <w:szCs w:val="21"/>
        </w:rPr>
        <w:t>+</w:t>
      </w:r>
      <w:r>
        <w:rPr>
          <w:rFonts w:hint="eastAsia"/>
          <w:b/>
          <w:color w:val="000000"/>
          <w:szCs w:val="21"/>
        </w:rPr>
        <w:t>y</w:t>
      </w:r>
      <w:r>
        <w:rPr>
          <w:b/>
          <w:color w:val="000000"/>
          <w:szCs w:val="21"/>
          <w:vertAlign w:val="subscript"/>
        </w:rPr>
        <w:t>2</w:t>
      </w:r>
      <w:r>
        <w:rPr>
          <w:b/>
          <w:color w:val="000000"/>
          <w:szCs w:val="21"/>
        </w:rPr>
        <w:t>+</w:t>
      </w:r>
      <w:r>
        <w:rPr>
          <w:rFonts w:hint="eastAsia"/>
          <w:b/>
          <w:color w:val="000000"/>
          <w:szCs w:val="21"/>
        </w:rPr>
        <w:t>y</w:t>
      </w:r>
      <w:r>
        <w:rPr>
          <w:b/>
          <w:color w:val="000000"/>
          <w:szCs w:val="21"/>
          <w:vertAlign w:val="subscript"/>
        </w:rPr>
        <w:t>3</w:t>
      </w:r>
      <w:r>
        <w:rPr>
          <w:b/>
          <w:color w:val="000000"/>
          <w:szCs w:val="21"/>
        </w:rPr>
        <w:t>=</w:t>
      </w:r>
      <w:r>
        <w:rPr>
          <w:rFonts w:hint="eastAsia"/>
          <w:b/>
          <w:color w:val="000000"/>
          <w:szCs w:val="21"/>
        </w:rPr>
        <w:t>2(</w:t>
      </w:r>
      <w:r>
        <w:rPr>
          <w:b/>
          <w:color w:val="000000"/>
          <w:szCs w:val="21"/>
        </w:rPr>
        <w:t>2n</w:t>
      </w:r>
      <w:r>
        <w:rPr>
          <w:rFonts w:hint="eastAsia"/>
          <w:b/>
          <w:color w:val="000000"/>
          <w:szCs w:val="21"/>
        </w:rPr>
        <w:t>)-3n-3=n-3且y</w:t>
      </w:r>
      <w:r>
        <w:rPr>
          <w:rFonts w:hint="eastAsia"/>
          <w:b/>
          <w:color w:val="000000"/>
          <w:szCs w:val="21"/>
          <w:vertAlign w:val="subscript"/>
        </w:rPr>
        <w:t>i</w:t>
      </w:r>
      <w:r>
        <w:rPr>
          <w:b/>
          <w:color w:val="000000"/>
          <w:szCs w:val="21"/>
        </w:rPr>
        <w:t>≥</w:t>
      </w:r>
      <w:r>
        <w:rPr>
          <w:rFonts w:hint="eastAsia"/>
          <w:b/>
          <w:color w:val="000000"/>
          <w:szCs w:val="21"/>
        </w:rPr>
        <w:t>0，1</w:t>
      </w:r>
      <w:r>
        <w:rPr>
          <w:b/>
          <w:color w:val="000000"/>
          <w:szCs w:val="21"/>
        </w:rPr>
        <w:t>≤</w:t>
      </w:r>
      <w:r>
        <w:rPr>
          <w:rFonts w:hint="eastAsia"/>
          <w:b/>
          <w:color w:val="000000"/>
          <w:szCs w:val="21"/>
        </w:rPr>
        <w:t>i</w:t>
      </w:r>
      <w:r>
        <w:rPr>
          <w:b/>
          <w:color w:val="000000"/>
          <w:szCs w:val="21"/>
        </w:rPr>
        <w:t>≤</w:t>
      </w:r>
      <w:r>
        <w:rPr>
          <w:rFonts w:hint="eastAsia"/>
          <w:b/>
          <w:color w:val="000000"/>
          <w:szCs w:val="21"/>
        </w:rPr>
        <w:t>3。显然，x方程满足要求的解与y方程非负整数解一一对应，有</w:t>
      </w:r>
    </w:p>
    <w:p>
      <w:pPr>
        <w:ind w:firstLine="420"/>
        <w:rPr>
          <w:rFonts w:hint="eastAsia"/>
          <w:b/>
          <w:color w:val="000000"/>
          <w:szCs w:val="21"/>
        </w:rPr>
      </w:pPr>
      <w:r>
        <w:rPr>
          <w:b/>
          <w:color w:val="000000"/>
          <w:position w:val="-30"/>
          <w:szCs w:val="21"/>
        </w:rPr>
        <w:object>
          <v:shape id="_x0000_i1047" type="#_x0000_t75" style="width:112pt;height:36pt;mso-position-horizontal-relative:page;mso-position-vertical-relative:page;mso-wrap-style:square" o:oleicon="f" o:ole="" o:preferrelative="t" filled="f" stroked="f">
            <v:imagedata r:id="rId48" o:title=""/>
            <v:path o:extrusionok="f"/>
            <o:lock v:ext="edit" aspectratio="t"/>
          </v:shape>
          <o:OLEObject Type="Embed" ProgID="Equation.DSMT4" ShapeID="_x0000_i1047" DrawAspect="Content" ObjectID="_1234567918" r:id="rId49"/>
        </w:object>
      </w:r>
      <w:r>
        <w:rPr>
          <w:rFonts w:hint="eastAsia"/>
          <w:b/>
          <w:color w:val="000000"/>
          <w:szCs w:val="21"/>
        </w:rPr>
        <w:t>种。</w:t>
      </w:r>
    </w:p>
    <w:p>
      <w:pPr>
        <w:ind w:firstLine="420"/>
        <w:rPr>
          <w:rFonts w:hint="eastAsia"/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方法3：要求每行非空</w:t>
      </w:r>
    </w:p>
    <w:p>
      <w:pPr>
        <w:ind w:firstLine="420"/>
        <w:rPr>
          <w:rFonts w:hint="eastAsia"/>
          <w:b/>
          <w:color w:val="000000"/>
          <w:szCs w:val="21"/>
        </w:rPr>
      </w:pPr>
      <w:r>
        <w:rPr>
          <w:rFonts w:hint="eastAsia"/>
          <w:b/>
          <w:szCs w:val="21"/>
        </w:rPr>
        <w:t>如果没有附加限制则相当于把2n个相同的小球放到3个不同的盒子里，不允许为空，有</w:t>
      </w:r>
      <w:r>
        <w:rPr>
          <w:b/>
          <w:position w:val="-30"/>
          <w:szCs w:val="21"/>
        </w:rPr>
        <w:object>
          <v:shape id="_x0000_i1048" type="#_x0000_t75" style="width:92pt;height:36pt;mso-position-horizontal-relative:page;mso-position-vertical-relative:page;mso-wrap-style:square" o:oleicon="f" o:ole="" o:preferrelative="t" filled="f" stroked="f">
            <v:imagedata r:id="rId50" o:title=""/>
            <v:path o:extrusionok="f"/>
            <o:lock v:ext="edit" aspectratio="t"/>
          </v:shape>
          <o:OLEObject Type="Embed" ProgID="Equation.DSMT4" ShapeID="_x0000_i1048" DrawAspect="Content" ObjectID="_1234567919" r:id="rId51"/>
        </w:object>
      </w:r>
      <w:r>
        <w:rPr>
          <w:rFonts w:hint="eastAsia"/>
          <w:b/>
          <w:color w:val="000000"/>
          <w:szCs w:val="21"/>
        </w:rPr>
        <w:t>种方案，而不符合题意的摆法是有一排至少有n个座位。这相当于将n-1个座位先放到3排中的某一排，再将剩下的</w:t>
      </w:r>
      <w:r>
        <w:rPr>
          <w:rFonts w:hint="eastAsia"/>
          <w:b/>
          <w:szCs w:val="21"/>
        </w:rPr>
        <w:t>2n-(n-1)=n+1个座位任意分到3排中，每排不允许为空，这样的摆法共有</w:t>
      </w:r>
      <w:r>
        <w:rPr>
          <w:b/>
          <w:position w:val="-30"/>
          <w:szCs w:val="21"/>
        </w:rPr>
        <w:object>
          <v:shape id="_x0000_i1049" type="#_x0000_t75" style="width:139.95pt;height:36pt;mso-position-horizontal-relative:page;mso-position-vertical-relative:page;mso-wrap-style:square" o:oleicon="f" o:ole="" o:preferrelative="t" filled="f" stroked="f">
            <v:imagedata r:id="rId52" o:title=""/>
            <v:path o:extrusionok="f"/>
            <o:lock v:ext="edit" aspectratio="t"/>
          </v:shape>
          <o:OLEObject Type="Embed" ProgID="Equation.DSMT4" ShapeID="_x0000_i1049" DrawAspect="Content" ObjectID="_1234567920" r:id="rId53"/>
        </w:object>
      </w:r>
      <w:r>
        <w:rPr>
          <w:rFonts w:hint="eastAsia"/>
          <w:b/>
          <w:color w:val="000000"/>
          <w:szCs w:val="21"/>
        </w:rPr>
        <w:t>种方案，所以符合题意的摆法有：</w:t>
      </w:r>
    </w:p>
    <w:p>
      <w:pPr>
        <w:numPr>
          <w:ilvl w:val="1"/>
          <w:numId w:val="5"/>
        </w:num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n(n</w:t>
      </w:r>
      <w:r>
        <w:rPr>
          <w:rFonts w:hint="eastAsia"/>
          <w:b/>
          <w:szCs w:val="21"/>
        </w:rPr>
        <w:t>≥</w:t>
      </w:r>
      <w:r>
        <w:rPr>
          <w:rFonts w:hint="eastAsia"/>
          <w:b/>
          <w:szCs w:val="21"/>
        </w:rPr>
        <w:t>2)个不同的球分给甲、乙、丙3人，使得甲至少分得两个球，有多少种不同的分法？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解：</w:t>
      </w:r>
      <w:r>
        <w:rPr>
          <w:b/>
          <w:position w:val="-30"/>
          <w:szCs w:val="21"/>
        </w:rPr>
        <w:object>
          <v:shape id="_x0000_i1050" type="#_x0000_t75" style="width:134pt;height:36pt;mso-position-horizontal-relative:page;mso-position-vertical-relative:page;mso-wrap-style:square" o:oleicon="f" o:ole="" o:preferrelative="t" filled="f" stroked="f">
            <v:imagedata r:id="rId54" o:title=""/>
            <v:path o:extrusionok="f"/>
            <o:lock v:ext="edit" aspectratio="t"/>
          </v:shape>
          <o:OLEObject Type="Embed" ProgID="Equation.DSMT4" ShapeID="_x0000_i1050" DrawAspect="Content" ObjectID="_1234567922" r:id="rId55"/>
        </w:object>
      </w:r>
    </w:p>
    <w:p>
      <w:pPr>
        <w:numPr>
          <w:ilvl w:val="1"/>
          <w:numId w:val="5"/>
        </w:num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24个相同的球分堆，使得每堆的球不少于5，有多少种不同的分堆方法？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方法1：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每堆去掉4个球，剩余球分堆的方法数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其中</w:t>
      </w:r>
    </w:p>
    <w:p>
      <w:pPr>
        <w:pStyle w:val="Heading2"/>
        <w:jc w:val="center"/>
        <w:rPr>
          <w:rFonts w:ascii="Times New Roman" w:hAnsi="Times New Roman" w:hint="eastAsia"/>
          <w:sz w:val="21"/>
          <w:szCs w:val="21"/>
        </w:rPr>
      </w:pPr>
      <w:bookmarkStart w:id="1" w:name="_Toc239695675"/>
      <w:r>
        <w:rPr>
          <w:rFonts w:ascii="Times New Roman" w:hAnsi="Times New Roman" w:hint="eastAsia"/>
          <w:sz w:val="21"/>
          <w:szCs w:val="21"/>
        </w:rPr>
        <w:t>习题四</w:t>
      </w:r>
      <w:bookmarkEnd w:id="1"/>
    </w:p>
    <w:p>
      <w:pPr>
        <w:numPr>
          <w:ilvl w:val="1"/>
          <w:numId w:val="6"/>
        </w:num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一项对于A,B,C三个频道的收视调查表明，有20%的用户收看A，16%的用户收看B，14%的用户收看C，8%的用户收看A和B，5%的用户收看A和C，4%的用户收看B和C，2%的用户都看。求不收看A,B,C任何频道的用户百分比？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解：设性质P</w:t>
      </w:r>
      <w:r>
        <w:rPr>
          <w:rFonts w:hint="eastAsia"/>
          <w:b/>
          <w:szCs w:val="21"/>
          <w:vertAlign w:val="subscript"/>
        </w:rPr>
        <w:t>1</w:t>
      </w:r>
      <w:r>
        <w:rPr>
          <w:rFonts w:hint="eastAsia"/>
          <w:b/>
          <w:szCs w:val="21"/>
        </w:rPr>
        <w:t>是收看A频道的用户百分比；P</w:t>
      </w:r>
      <w:r>
        <w:rPr>
          <w:rFonts w:hint="eastAsia"/>
          <w:b/>
          <w:szCs w:val="21"/>
          <w:vertAlign w:val="subscript"/>
        </w:rPr>
        <w:t>2</w:t>
      </w:r>
      <w:r>
        <w:rPr>
          <w:rFonts w:hint="eastAsia"/>
          <w:b/>
          <w:szCs w:val="21"/>
        </w:rPr>
        <w:t>是收看B频道的用户百分比；P</w:t>
      </w:r>
      <w:r>
        <w:rPr>
          <w:rFonts w:hint="eastAsia"/>
          <w:b/>
          <w:szCs w:val="21"/>
          <w:vertAlign w:val="subscript"/>
        </w:rPr>
        <w:t>3</w:t>
      </w:r>
      <w:r>
        <w:rPr>
          <w:rFonts w:hint="eastAsia"/>
          <w:b/>
          <w:szCs w:val="21"/>
        </w:rPr>
        <w:t>是收看C频道的用户百分比；Ai={x|x</w:t>
      </w:r>
      <w:r>
        <w:rPr>
          <w:rFonts w:hint="eastAsia"/>
          <w:b/>
          <w:szCs w:val="21"/>
        </w:rPr>
        <w:t>∈</w:t>
      </w:r>
      <w:r>
        <w:rPr>
          <w:rFonts w:hint="eastAsia"/>
          <w:b/>
          <w:szCs w:val="21"/>
        </w:rPr>
        <w:t>S</w:t>
      </w:r>
      <w:r>
        <w:rPr>
          <w:rFonts w:hint="eastAsia"/>
          <w:b/>
          <w:szCs w:val="21"/>
        </w:rPr>
        <w:t>∧</w:t>
      </w:r>
      <w:r>
        <w:rPr>
          <w:rFonts w:hint="eastAsia"/>
          <w:b/>
          <w:szCs w:val="21"/>
        </w:rPr>
        <w:t>x具有性质P</w:t>
      </w:r>
      <w:r>
        <w:rPr>
          <w:rFonts w:hint="eastAsia"/>
          <w:b/>
          <w:szCs w:val="21"/>
          <w:vertAlign w:val="subscript"/>
        </w:rPr>
        <w:t>i</w:t>
      </w:r>
      <w:r>
        <w:rPr>
          <w:rFonts w:hint="eastAsia"/>
          <w:b/>
          <w:szCs w:val="21"/>
        </w:rPr>
        <w:t>}，i=1,2,3。S是受调查的所有用户的集合。</w:t>
      </w:r>
    </w:p>
    <w:p>
      <w:pPr>
        <w:rPr>
          <w:rFonts w:hint="eastAsia"/>
          <w:b/>
          <w:szCs w:val="21"/>
        </w:rPr>
      </w:pPr>
      <w:r>
        <w:rPr>
          <w:b/>
          <w:position w:val="-10"/>
          <w:szCs w:val="21"/>
        </w:rPr>
        <w:object>
          <v:shape id="_x0000_i1051" type="#_x0000_t75" style="width:33pt;height:16pt;mso-position-horizontal-relative:page;mso-position-vertical-relative:page;mso-wrap-style:square" o:oleicon="f" o:ole="" o:preferrelative="t" filled="f" stroked="f">
            <v:imagedata r:id="rId56" o:title=""/>
            <v:path o:extrusionok="f"/>
            <o:lock v:ext="edit" aspectratio="t"/>
          </v:shape>
          <o:OLEObject Type="Embed" ProgID="Equation.DSMT4" ShapeID="_x0000_i1051" DrawAspect="Content" ObjectID="_1234567929" r:id="rId57"/>
        </w:object>
      </w:r>
      <w:r>
        <w:rPr>
          <w:rFonts w:hint="eastAsia"/>
          <w:b/>
          <w:szCs w:val="21"/>
        </w:rPr>
        <w:t>；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根据定理4.1.1，有</w:t>
      </w:r>
    </w:p>
    <w:p>
      <w:pPr>
        <w:ind w:left="416" w:hanging="416"/>
        <w:jc w:val="center"/>
        <w:rPr>
          <w:rFonts w:hint="eastAsia"/>
          <w:b/>
          <w:szCs w:val="21"/>
        </w:rPr>
      </w:pPr>
      <w:r>
        <w:rPr>
          <w:b/>
          <w:szCs w:val="21"/>
        </w:rPr>
        <w:pict>
          <v:group id="_x0000_i1052" style="width:206.95pt;height:202.75pt;mso-position-horizontal-relative:char;mso-position-vertical-relative:line" coordorigin="0,0" coordsize="4139,4055">
            <v:shape id="_x0000_s1053" type="#_x0000_t75" style="width:4139;height:4055;mso-wrap-style:square;position:absolute" o:preferrelative="f" filled="f" stroked="f">
              <v:fill o:detectmouseclick="t"/>
              <v:path o:extrusionok="f"/>
              <o:lock v:ext="edit" aspectratio="t" text="t"/>
            </v:shape>
            <v:oval id="_s1028" o:spid="_x0000_s1054" style="width:1520;height:1520;left:1309;mso-wrap-style:square;position:absolute;top:688;v-text-anchor:middle" o:dgmnodekind="0" filled="t" fillcolor="#339" stroked="t" strokecolor="#339" strokeweight="0.37pt">
              <v:fill opacity="0.5"/>
              <v:stroke linestyle="single"/>
              <o:lock v:ext="edit" aspectratio="f" text="t"/>
            </v:oval>
            <v:rect id="_s1029" o:spid="_x0000_s1055" style="width:445;height:380;left:1847;mso-wrap-style:square;position:absolute;top:156;v-text-anchor:middle" o:dgmnodekind="5" filled="f" stroked="f">
              <o:lock v:ext="edit" aspectratio="f"/>
              <v:textbox inset="0,0,0,0">
                <w:txbxContent>
                  <w:p>
                    <w:pPr>
                      <w:jc w:val="center"/>
                      <w:rPr>
                        <w:rFonts w:hint="eastAsia"/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A</w:t>
                    </w:r>
                  </w:p>
                </w:txbxContent>
              </v:textbox>
            </v:rect>
            <v:oval id="_s1030" o:spid="_x0000_s1056" style="width:1520;height:1520;left:1810;mso-wrap-style:square;position:absolute;top:1556;v-text-anchor:middle" o:dgmnodekind="0" filled="t" fillcolor="#099" stroked="t" strokecolor="#099" strokeweight="0.37pt">
              <v:fill opacity="0.5"/>
              <v:stroke linestyle="single"/>
              <o:lock v:ext="edit" aspectratio="f" text="t"/>
            </v:oval>
            <v:rect id="_s1031" o:spid="_x0000_s1057" style="width:445;height:380;left:3360;mso-wrap-style:square;position:absolute;top:2772;v-text-anchor:middle" o:dgmnodekind="5" filled="f" stroked="f">
              <o:lock v:ext="edit" aspectratio="f"/>
              <v:textbox inset="0,0,0,0">
                <w:txbxContent>
                  <w:p>
                    <w:pPr>
                      <w:jc w:val="center"/>
                      <w:rPr>
                        <w:rFonts w:hint="eastAsia"/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C</w:t>
                    </w:r>
                  </w:p>
                </w:txbxContent>
              </v:textbox>
            </v:rect>
            <v:oval id="_s1032" o:spid="_x0000_s1058" style="width:1520;height:1520;left:808;mso-wrap-style:square;position:absolute;top:1556;v-text-anchor:middle" o:dgmnodekind="0" filled="t" fillcolor="#9c0" stroked="t" strokecolor="#9c0" strokeweight="0.37pt">
              <v:fill opacity="0.5"/>
              <v:stroke linestyle="single"/>
              <o:lock v:ext="edit" aspectratio="f" text="t"/>
            </v:oval>
            <v:rect id="_s1033" o:spid="_x0000_s1059" style="width:445;height:380;left:333;mso-wrap-style:square;position:absolute;top:2772;v-text-anchor:middle" o:dgmnodekind="5" filled="f" stroked="f">
              <o:lock v:ext="edit" aspectratio="f"/>
              <v:textbox inset="0,0,0,0">
                <w:txbxContent>
                  <w:p>
                    <w:pPr>
                      <w:jc w:val="center"/>
                      <w:rPr>
                        <w:rFonts w:hint="eastAsia"/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B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width:179;height:311;left:1980;mso-wrap-style:square;position:absolute;top:1950" filled="f" stroked="f">
              <o:lock v:ext="edit" aspectratio="f"/>
              <v:textbox inset="0,0,0,0">
                <w:txbxContent>
                  <w:p>
                    <w:pPr>
                      <w:jc w:val="center"/>
                      <w:rPr>
                        <w:rFonts w:hint="eastAsia"/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2</w:t>
                    </w:r>
                  </w:p>
                </w:txbxContent>
              </v:textbox>
            </v:shape>
            <v:shape id="_x0000_s1061" type="#_x0000_t202" style="width:180;height:312;left:2429;mso-wrap-style:square;position:absolute;top:1716" filled="f" stroked="f">
              <o:lock v:ext="edit" aspectratio="f"/>
              <v:textbox inset="0,0,0,0">
                <w:txbxContent>
                  <w:p>
                    <w:pPr>
                      <w:jc w:val="center"/>
                      <w:rPr>
                        <w:rFonts w:hint="eastAsia"/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3</w:t>
                    </w:r>
                  </w:p>
                </w:txbxContent>
              </v:textbox>
            </v:shape>
            <v:shape id="_x0000_s1062" type="#_x0000_t202" style="width:179;height:312;left:1980;mso-wrap-style:square;position:absolute;top:2339" filled="f" stroked="f">
              <o:lock v:ext="edit" aspectratio="f"/>
              <v:textbox inset="0,0,0,0">
                <w:txbxContent>
                  <w:p>
                    <w:pPr>
                      <w:jc w:val="center"/>
                      <w:rPr>
                        <w:rFonts w:hint="eastAsia"/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2</w:t>
                    </w:r>
                  </w:p>
                </w:txbxContent>
              </v:textbox>
            </v:shape>
            <v:shape id="_x0000_s1063" type="#_x0000_t202" style="width:180;height:312;left:2699;mso-wrap-style:square;position:absolute;top:2339" filled="f" stroked="f">
              <o:lock v:ext="edit" aspectratio="f"/>
              <v:textbox inset="0,0,0,0">
                <w:txbxContent>
                  <w:p>
                    <w:pPr>
                      <w:jc w:val="center"/>
                      <w:rPr>
                        <w:rFonts w:hint="eastAsia"/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7</w:t>
                    </w:r>
                  </w:p>
                </w:txbxContent>
              </v:textbox>
            </v:shape>
            <v:shape id="_x0000_s1064" type="#_x0000_t202" style="width:180;height:312;left:1530;mso-wrap-style:square;position:absolute;top:1716" filled="f" stroked="f">
              <o:lock v:ext="edit" aspectratio="f"/>
              <v:textbox inset="0,0,0,0">
                <w:txbxContent>
                  <w:p>
                    <w:pPr>
                      <w:jc w:val="center"/>
                      <w:rPr>
                        <w:rFonts w:hint="eastAsia"/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6</w:t>
                    </w:r>
                  </w:p>
                </w:txbxContent>
              </v:textbox>
            </v:shape>
            <v:shape id="_x0000_s1065" type="#_x0000_t202" style="width:179;height:312;left:1980;mso-wrap-style:square;position:absolute;top:1170" filled="f" stroked="f">
              <o:lock v:ext="edit" aspectratio="f"/>
              <v:textbox inset="0,0,0,0">
                <w:txbxContent>
                  <w:p>
                    <w:pPr>
                      <w:jc w:val="center"/>
                      <w:rPr>
                        <w:rFonts w:hint="eastAsia"/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9</w:t>
                    </w:r>
                  </w:p>
                </w:txbxContent>
              </v:textbox>
            </v:shape>
            <v:shape id="_x0000_s1066" type="#_x0000_t202" style="width:180;height:312;left:1260;mso-wrap-style:square;position:absolute;top:2339" filled="f" stroked="f">
              <o:lock v:ext="edit" aspectratio="f"/>
              <v:textbox inset="0,0,0,0">
                <w:txbxContent>
                  <w:p>
                    <w:pPr>
                      <w:jc w:val="center"/>
                      <w:rPr>
                        <w:rFonts w:hint="eastAsia"/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6</w:t>
                    </w:r>
                  </w:p>
                </w:txbxContent>
              </v:textbox>
            </v:shape>
            <v:shape id="_x0000_s1067" type="#_x0000_t202" style="width:180;height:312;left:180;mso-wrap-style:square;position:absolute;top:156" filled="f" stroked="f">
              <o:lock v:ext="edit" aspectratio="f"/>
              <v:textbox inset="0,0,0,0">
                <w:txbxContent>
                  <w:p>
                    <w:pPr>
                      <w:jc w:val="center"/>
                      <w:rPr>
                        <w:rFonts w:hint="eastAsia"/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65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numPr>
          <w:ilvl w:val="1"/>
          <w:numId w:val="6"/>
        </w:num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某杂志对100名大学新生的爱好进行调查，结果发现他们喜欢看球赛和电影、戏剧。其中58人喜欢看球赛，38人喜欢看戏剧，52人喜欢看电影，既喜欢看球赛又喜欢看戏剧的有18人，既喜欢看电影又喜欢看戏剧的有16人，三种都喜欢看的有12人，求有多少人只喜欢看电影？</w:t>
      </w:r>
    </w:p>
    <w:p>
      <w:pPr>
        <w:ind w:left="416" w:hanging="416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解：</w:t>
      </w:r>
    </w:p>
    <w:p>
      <w:pPr>
        <w:ind w:left="416" w:hanging="416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方法1：</w:t>
      </w:r>
    </w:p>
    <w:p>
      <w:pPr>
        <w:ind w:left="416" w:hanging="416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设性质P</w:t>
      </w:r>
      <w:r>
        <w:rPr>
          <w:rFonts w:hint="eastAsia"/>
          <w:b/>
          <w:szCs w:val="21"/>
          <w:vertAlign w:val="subscript"/>
        </w:rPr>
        <w:t>1</w:t>
      </w:r>
      <w:r>
        <w:rPr>
          <w:rFonts w:hint="eastAsia"/>
          <w:b/>
          <w:szCs w:val="21"/>
        </w:rPr>
        <w:t>喜欢看球赛；P</w:t>
      </w:r>
      <w:r>
        <w:rPr>
          <w:rFonts w:hint="eastAsia"/>
          <w:b/>
          <w:szCs w:val="21"/>
          <w:vertAlign w:val="subscript"/>
        </w:rPr>
        <w:t>2</w:t>
      </w:r>
      <w:r>
        <w:rPr>
          <w:rFonts w:hint="eastAsia"/>
          <w:b/>
          <w:szCs w:val="21"/>
        </w:rPr>
        <w:t>喜欢看戏剧；P</w:t>
      </w:r>
      <w:r>
        <w:rPr>
          <w:rFonts w:hint="eastAsia"/>
          <w:b/>
          <w:szCs w:val="21"/>
          <w:vertAlign w:val="subscript"/>
        </w:rPr>
        <w:t>3</w:t>
      </w:r>
      <w:r>
        <w:rPr>
          <w:rFonts w:hint="eastAsia"/>
          <w:b/>
          <w:szCs w:val="21"/>
        </w:rPr>
        <w:t>喜欢看电影。Ai={x|x</w:t>
      </w:r>
      <w:r>
        <w:rPr>
          <w:rFonts w:hint="eastAsia"/>
          <w:b/>
          <w:szCs w:val="21"/>
        </w:rPr>
        <w:t>∈</w:t>
      </w:r>
      <w:r>
        <w:rPr>
          <w:rFonts w:hint="eastAsia"/>
          <w:b/>
          <w:szCs w:val="21"/>
        </w:rPr>
        <w:t>S</w:t>
      </w:r>
      <w:r>
        <w:rPr>
          <w:rFonts w:hint="eastAsia"/>
          <w:b/>
          <w:szCs w:val="21"/>
        </w:rPr>
        <w:t>∧</w:t>
      </w:r>
      <w:r>
        <w:rPr>
          <w:rFonts w:hint="eastAsia"/>
          <w:b/>
          <w:szCs w:val="21"/>
        </w:rPr>
        <w:t>x具有性质P</w:t>
      </w:r>
      <w:r>
        <w:rPr>
          <w:rFonts w:hint="eastAsia"/>
          <w:b/>
          <w:szCs w:val="21"/>
          <w:vertAlign w:val="subscript"/>
        </w:rPr>
        <w:t>i</w:t>
      </w:r>
      <w:r>
        <w:rPr>
          <w:rFonts w:hint="eastAsia"/>
          <w:b/>
          <w:szCs w:val="21"/>
        </w:rPr>
        <w:t>}，i=1,2,3。S是100名大学新生的集合。</w:t>
      </w:r>
    </w:p>
    <w:p>
      <w:pPr>
        <w:ind w:left="416" w:hanging="416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由题意可得，这100名大学生中每人至少有三种兴趣中的一种，</w:t>
      </w:r>
    </w:p>
    <w:p>
      <w:pPr>
        <w:ind w:left="416" w:hanging="416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所以可得既喜欢看球赛有喜欢看电影的人有 </w:t>
      </w:r>
    </w:p>
    <w:p>
      <w:pPr>
        <w:ind w:left="416" w:hanging="416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因此只喜欢看电影的人有</w:t>
      </w:r>
    </w:p>
    <w:p>
      <w:pPr>
        <w:ind w:left="416" w:hanging="416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=52-(26+16)+12=22人</w:t>
      </w:r>
    </w:p>
    <w:p>
      <w:pPr>
        <w:ind w:left="416" w:hanging="416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方法2：</w:t>
      </w:r>
    </w:p>
    <w:p>
      <w:pPr>
        <w:ind w:left="416" w:hanging="416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方法3：</w:t>
      </w:r>
    </w:p>
    <w:p>
      <w:pPr>
        <w:ind w:left="416" w:hanging="416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设只喜欢看球赛的人数为x；设只喜欢看电影的人数为y；喜欢看球赛和电影但不喜欢看戏剧的人数为z，则</w:t>
      </w:r>
    </w:p>
    <w:p>
      <w:pPr>
        <w:ind w:left="416" w:hanging="416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解得y=22，所以22人只喜欢看电影。</w:t>
      </w:r>
    </w:p>
    <w:p>
      <w:pPr>
        <w:ind w:left="416" w:hanging="416"/>
        <w:jc w:val="center"/>
        <w:rPr>
          <w:b/>
          <w:szCs w:val="21"/>
        </w:rPr>
      </w:pPr>
      <w:r>
        <w:rPr>
          <w:b/>
          <w:szCs w:val="21"/>
        </w:rPr>
        <w:pict>
          <v:group id="_x0000_i1068" style="width:206.95pt;height:202.75pt;mso-position-horizontal-relative:char;mso-position-vertical-relative:line" coordorigin="0,0" coordsize="8280,8112">
            <v:shape id="_x0000_s1069" type="#_x0000_t75" style="width:8280;height:8112;mso-wrap-style:square;position:absolute" o:preferrelative="f" filled="f" stroked="f">
              <v:fill o:detectmouseclick="t"/>
              <v:path o:extrusionok="f"/>
              <o:lock v:ext="edit" aspectratio="t" text="t"/>
            </v:shape>
            <v:oval id="_s1044" o:spid="_x0000_s1070" style="width:3042;height:3042;left:2619;mso-wrap-style:square;position:absolute;top:1377;v-text-anchor:middle" o:dgmnodekind="0" filled="t" fillcolor="#339" stroked="t" strokecolor="#339" strokeweight="0.37pt">
              <v:fill opacity="0.5"/>
              <v:stroke linestyle="single"/>
              <o:lock v:ext="edit" aspectratio="f" text="t"/>
            </v:oval>
            <v:rect id="_s1045" o:spid="_x0000_s1071" style="width:891;height:760;left:3695;mso-wrap-style:square;position:absolute;top:313;v-text-anchor:middle" o:dgmnodekind="5" filled="f" stroked="f">
              <o:lock v:ext="edit" aspectratio="f"/>
              <v:textbox inset="0,0,0,0">
                <w:txbxContent>
                  <w:p>
                    <w:pPr>
                      <w:jc w:val="center"/>
                      <w:rPr>
                        <w:rFonts w:hint="eastAsia"/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球赛</w:t>
                    </w:r>
                  </w:p>
                </w:txbxContent>
              </v:textbox>
            </v:rect>
            <v:oval id="_s1046" o:spid="_x0000_s1072" style="width:3042;height:3042;left:3621;mso-wrap-style:square;position:absolute;top:3114;v-text-anchor:middle" o:dgmnodekind="0" filled="t" fillcolor="#099" stroked="t" strokecolor="#099" strokeweight="0.37pt">
              <v:fill opacity="0.5"/>
              <v:stroke linestyle="single"/>
              <o:lock v:ext="edit" aspectratio="f" text="t"/>
            </v:oval>
            <v:rect id="_s1047" o:spid="_x0000_s1073" style="width:891;height:760;left:6723;mso-wrap-style:square;position:absolute;top:5547;v-text-anchor:middle" o:dgmnodekind="5" filled="f" stroked="f">
              <o:lock v:ext="edit" aspectratio="f"/>
              <v:textbox inset="0,0,0,0">
                <w:txbxContent>
                  <w:p>
                    <w:pPr>
                      <w:jc w:val="center"/>
                      <w:rPr>
                        <w:rFonts w:hint="eastAsia"/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戏剧</w:t>
                    </w:r>
                  </w:p>
                </w:txbxContent>
              </v:textbox>
            </v:rect>
            <v:oval id="_s1048" o:spid="_x0000_s1074" style="width:3042;height:3042;left:1616;mso-wrap-style:square;position:absolute;top:3113;v-text-anchor:middle" o:dgmnodekind="0" filled="t" fillcolor="#9c0" stroked="t" strokecolor="#9c0" strokeweight="0.37pt">
              <v:fill opacity="0.5"/>
              <v:stroke linestyle="single"/>
              <o:lock v:ext="edit" aspectratio="f" text="t"/>
            </v:oval>
            <v:rect id="_s1049" o:spid="_x0000_s1075" style="width:891;height:760;left:666;mso-wrap-style:square;position:absolute;top:5547;v-text-anchor:middle" o:dgmnodekind="5" filled="f" stroked="f">
              <o:lock v:ext="edit" aspectratio="f"/>
              <v:textbox inset="0,0,0,0">
                <w:txbxContent>
                  <w:p>
                    <w:pPr>
                      <w:jc w:val="center"/>
                      <w:rPr>
                        <w:rFonts w:hint="eastAsia"/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电影</w:t>
                    </w:r>
                  </w:p>
                </w:txbxContent>
              </v:textbox>
            </v:rect>
            <v:shape id="_x0000_s1076" type="#_x0000_t202" style="width:360;height:624;left:3960;mso-wrap-style:square;position:absolute;top:3900" filled="f" stroked="f">
              <o:lock v:ext="edit" aspectratio="f"/>
              <v:textbox inset="0,0,0,0">
                <w:txbxContent>
                  <w:p>
                    <w:pPr>
                      <w:jc w:val="center"/>
                      <w:rPr>
                        <w:rFonts w:hint="eastAsia"/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12</w:t>
                    </w:r>
                  </w:p>
                </w:txbxContent>
              </v:textbox>
            </v:shape>
            <v:shape id="_x0000_s1077" type="#_x0000_t202" style="width:360;height:624;left:4860;mso-wrap-style:square;position:absolute;top:3432" filled="f" stroked="f">
              <o:lock v:ext="edit" aspectratio="f"/>
              <v:textbox inset="0,0,0,0">
                <w:txbxContent>
                  <w:p>
                    <w:pPr>
                      <w:jc w:val="center"/>
                      <w:rPr>
                        <w:rFonts w:hint="eastAsia"/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6</w:t>
                    </w:r>
                  </w:p>
                </w:txbxContent>
              </v:textbox>
            </v:shape>
            <v:shape id="_x0000_s1078" type="#_x0000_t202" style="width:360;height:624;left:3960;mso-wrap-style:square;position:absolute;top:4680" filled="f" stroked="f">
              <o:lock v:ext="edit" aspectratio="f"/>
              <v:textbox inset="0,0,0,0">
                <w:txbxContent>
                  <w:p>
                    <w:pPr>
                      <w:jc w:val="center"/>
                      <w:rPr>
                        <w:rFonts w:hint="eastAsia"/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4</w:t>
                    </w:r>
                  </w:p>
                </w:txbxContent>
              </v:textbox>
            </v:shape>
            <v:shape id="_x0000_s1079" type="#_x0000_t202" style="width:360;height:624;left:5400;mso-wrap-style:square;position:absolute;top:4680" filled="f" stroked="f">
              <o:lock v:ext="edit" aspectratio="f"/>
              <v:textbox inset="0,0,0,0">
                <w:txbxContent>
                  <w:p>
                    <w:pPr>
                      <w:jc w:val="center"/>
                      <w:rPr>
                        <w:rFonts w:hint="eastAsia"/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16</w:t>
                    </w:r>
                  </w:p>
                </w:txbxContent>
              </v:textbox>
            </v:shape>
            <v:shape id="_x0000_s1080" type="#_x0000_t202" style="width:360;height:624;left:3060;mso-wrap-style:square;position:absolute;top:3432" filled="f" stroked="f">
              <o:lock v:ext="edit" aspectratio="f"/>
              <v:textbox inset="0,0,0,0">
                <w:txbxContent>
                  <w:p>
                    <w:pPr>
                      <w:jc w:val="center"/>
                      <w:rPr>
                        <w:rFonts w:hint="eastAsia"/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14</w:t>
                    </w:r>
                  </w:p>
                </w:txbxContent>
              </v:textbox>
            </v:shape>
            <v:shape id="_x0000_s1081" type="#_x0000_t202" style="width:360;height:624;left:3960;mso-wrap-style:square;position:absolute;top:2340" filled="f" stroked="f">
              <o:lock v:ext="edit" aspectratio="f"/>
              <v:textbox inset="0,0,0,0">
                <w:txbxContent>
                  <w:p>
                    <w:pPr>
                      <w:jc w:val="center"/>
                      <w:rPr>
                        <w:rFonts w:hint="eastAsia"/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26</w:t>
                    </w:r>
                  </w:p>
                </w:txbxContent>
              </v:textbox>
            </v:shape>
            <v:shape id="_x0000_s1082" type="#_x0000_t202" style="width:360;height:624;left:2520;mso-wrap-style:square;position:absolute;top:4680" filled="f" stroked="f">
              <o:lock v:ext="edit" aspectratio="f"/>
              <v:textbox inset="0,0,0,0">
                <w:txbxContent>
                  <w:p>
                    <w:pPr>
                      <w:jc w:val="center"/>
                      <w:rPr>
                        <w:rFonts w:hint="eastAsia"/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22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numPr>
          <w:ilvl w:val="1"/>
          <w:numId w:val="6"/>
        </w:num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某人有六位朋友，他跟这些朋友每一个都一起吃过晚餐12次，跟他们中任二位一起吃过6次晚餐，和任意三位一起吃过4次晚餐，和任意四位一起吃过3次晚餐，任意五位一起吃过2次晚餐，跟六位朋友全部一起吃过一次晚餐，另外，他自己在外吃过8次晚餐而没碰见任何一位朋友，问他共在外面吃过几次晚餐?</w:t>
      </w:r>
    </w:p>
    <w:p>
      <w:pPr>
        <w:ind w:left="416" w:hanging="416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解：设n为在外面共吃过晚餐的次数，性质Pi(1</w:t>
      </w:r>
      <w:r>
        <w:rPr>
          <w:rFonts w:ascii="Symbol" w:hAnsi="Symbol"/>
          <w:b/>
          <w:szCs w:val="21"/>
        </w:rPr>
        <w:t>?</w:t>
      </w:r>
      <w:r>
        <w:rPr>
          <w:rFonts w:hint="eastAsia"/>
          <w:b/>
          <w:szCs w:val="21"/>
        </w:rPr>
        <w:t>i</w:t>
      </w:r>
      <w:r>
        <w:rPr>
          <w:rFonts w:ascii="Symbol" w:hAnsi="Symbol"/>
          <w:b/>
          <w:szCs w:val="21"/>
        </w:rPr>
        <w:t>?</w:t>
      </w:r>
      <w:r>
        <w:rPr>
          <w:rFonts w:hint="eastAsia"/>
          <w:b/>
          <w:szCs w:val="21"/>
        </w:rPr>
        <w:t>6)表示他和第i位朋友吃过晚餐，Ai(1</w:t>
      </w:r>
      <w:r>
        <w:rPr>
          <w:rFonts w:ascii="Symbol" w:hAnsi="Symbol"/>
          <w:b/>
          <w:szCs w:val="21"/>
        </w:rPr>
        <w:t>?</w:t>
      </w:r>
      <w:r>
        <w:rPr>
          <w:rFonts w:hint="eastAsia"/>
          <w:b/>
          <w:szCs w:val="21"/>
        </w:rPr>
        <w:t>i</w:t>
      </w:r>
      <w:r>
        <w:rPr>
          <w:rFonts w:ascii="Symbol" w:hAnsi="Symbol"/>
          <w:b/>
          <w:szCs w:val="21"/>
        </w:rPr>
        <w:t>?</w:t>
      </w:r>
      <w:r>
        <w:rPr>
          <w:rFonts w:hint="eastAsia"/>
          <w:b/>
          <w:szCs w:val="21"/>
        </w:rPr>
        <w:t>6)表示他和第i位朋友吃过晚餐的次数。显然满足对称筛公式，其中</w:t>
      </w:r>
    </w:p>
    <w:p>
      <w:pPr>
        <w:ind w:left="416" w:hanging="416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由题可得方程：</w:t>
      </w:r>
    </w:p>
    <w:p>
      <w:pPr>
        <w:ind w:left="416" w:hanging="416"/>
        <w:rPr>
          <w:rFonts w:hint="eastAsia"/>
          <w:b/>
          <w:szCs w:val="21"/>
        </w:rPr>
      </w:pPr>
      <w:r>
        <w:rPr>
          <w:b/>
          <w:position w:val="-12"/>
          <w:szCs w:val="21"/>
        </w:rPr>
        <w:object>
          <v:shape id="_x0000_i1083" type="#_x0000_t75" style="width:435pt;height:20pt;mso-position-horizontal-relative:page;mso-position-vertical-relative:page;mso-wrap-style:square" o:oleicon="f" o:ole="" o:preferrelative="t" filled="f" stroked="f">
            <v:imagedata r:id="rId58" o:title=""/>
            <v:path o:extrusionok="f"/>
            <o:lock v:ext="edit" aspectratio="t"/>
          </v:shape>
          <o:OLEObject Type="Embed" ProgID="Equation.DSMT4" ShapeID="_x0000_i1083" DrawAspect="Content" ObjectID="_1234567944" r:id="rId59"/>
        </w:object>
      </w:r>
      <w:r>
        <w:rPr>
          <w:rFonts w:hint="eastAsia"/>
          <w:b/>
          <w:szCs w:val="21"/>
        </w:rPr>
        <w:t>解得吃饭次数为</w:t>
      </w:r>
      <w:r>
        <w:rPr>
          <w:b/>
          <w:position w:val="-12"/>
          <w:szCs w:val="21"/>
        </w:rPr>
        <w:object>
          <v:shape id="_x0000_i1084" type="#_x0000_t75" style="width:268pt;height:19pt;mso-position-horizontal-relative:page;mso-position-vertical-relative:page;mso-wrap-style:square" o:oleicon="f" o:ole="" filled="f" stroked="f">
            <v:imagedata r:id="rId60" o:title=""/>
            <v:path o:extrusionok="f"/>
            <o:lock v:ext="edit" aspectratio="t"/>
          </v:shape>
          <o:OLEObject Type="Embed" ProgID="Equation.DSMT4" ShapeID="_x0000_i1084" DrawAspect="Content" ObjectID="_1234567945" r:id="rId61"/>
        </w:objec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4.13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计算棋盘多项式R(</w:t>
      </w:r>
      <w:r>
        <w:rPr>
          <w:b/>
          <w:szCs w:val="21"/>
        </w:rPr>
        <w:pict>
          <v:group id="_x0000_i1085" style="width:27pt;height:30.9pt;mso-position-horizontal-relative:char;mso-position-vertical-relative:line" coordorigin="0,0" coordsize="540,618">
            <o:lock v:ext="edit" aspectratio="f"/>
            <v:rect id="_x0000_s1086" style="width:180;height:156;left:180;mso-wrap-style:square;position:absolute;top:312">
              <v:stroke linestyle="single"/>
              <o:lock v:ext="edit" aspectratio="f"/>
            </v:rect>
            <v:group id="_x0000_s1087" style="width:540;height:618;position:absolute" coordorigin="0,0" coordsize="540,618">
              <o:lock v:ext="edit" aspectratio="f"/>
              <v:group id="_x0000_s1088" style="width:360;height:156;left:180;position:absolute;top:156" coordorigin="0,0" coordsize="360,156">
                <o:lock v:ext="edit" aspectratio="f"/>
                <v:rect id="_x0000_s1089" style="width:180;height:156;mso-wrap-style:square;position:absolute">
                  <v:stroke linestyle="single"/>
                  <o:lock v:ext="edit" aspectratio="f"/>
                </v:rect>
                <v:rect id="_x0000_s1090" style="width:180;height:156;left:180;mso-wrap-style:square;position:absolute">
                  <v:stroke linestyle="single"/>
                  <o:lock v:ext="edit" aspectratio="f"/>
                </v:rect>
              </v:group>
              <v:rect id="_x0000_s1091" style="width:180;height:156;left:360;mso-wrap-style:square;position:absolute;top:312">
                <v:stroke linestyle="single"/>
                <o:lock v:ext="edit" aspectratio="f"/>
              </v:rect>
              <v:rect id="_x0000_s1092" style="width:180;height:156;mso-wrap-style:square;position:absolute">
                <v:stroke linestyle="single"/>
                <o:lock v:ext="edit" aspectratio="f"/>
              </v:rect>
              <v:rect id="_x0000_s1093" style="width:180;height:156;mso-wrap-style:square;position:absolute;top:156">
                <v:stroke linestyle="single"/>
                <o:lock v:ext="edit" aspectratio="f"/>
              </v:rect>
              <v:rect id="_x0000_s1094" style="width:180;height:156;left:357;mso-wrap-style:square;position:absolute;top:462">
                <v:stroke linestyle="single"/>
                <o:lock v:ext="edit" aspectratio="f"/>
              </v:rect>
            </v:group>
            <w10:wrap type="none"/>
            <w10:anchorlock/>
          </v:group>
        </w:pict>
      </w:r>
      <w:r>
        <w:rPr>
          <w:rFonts w:hint="eastAsia"/>
          <w:b/>
          <w:szCs w:val="21"/>
        </w:rPr>
        <w:t>)。</w:t>
      </w:r>
    </w:p>
    <w:p>
      <w:pPr>
        <w:rPr>
          <w:rFonts w:hint="eastAsia"/>
          <w:b/>
          <w:szCs w:val="21"/>
          <w:lang w:val="pt-BR"/>
        </w:rPr>
      </w:pPr>
      <w:r>
        <w:rPr>
          <w:rFonts w:hint="eastAsia"/>
          <w:b/>
          <w:szCs w:val="21"/>
        </w:rPr>
        <w:t>解</w:t>
      </w:r>
      <w:r>
        <w:rPr>
          <w:rFonts w:hint="eastAsia"/>
          <w:b/>
          <w:szCs w:val="21"/>
          <w:lang w:val="pt-BR"/>
        </w:rPr>
        <w:t>：</w:t>
      </w:r>
    </w:p>
    <w:p>
      <w:pPr>
        <w:rPr>
          <w:rFonts w:hint="eastAsia"/>
          <w:b/>
          <w:szCs w:val="21"/>
          <w:lang w:val="pt-BR"/>
        </w:rPr>
      </w:pPr>
      <w:r>
        <w:rPr>
          <w:rFonts w:hint="eastAsia"/>
          <w:b/>
          <w:szCs w:val="21"/>
          <w:lang w:val="pt-BR"/>
        </w:rPr>
        <w:t>R(</w:t>
      </w:r>
      <w:r>
        <w:rPr>
          <w:b/>
          <w:szCs w:val="21"/>
          <w:lang w:val="pt-BR"/>
        </w:rPr>
        <w:pict>
          <v:group id="_x0000_i1095" style="width:27pt;height:30.9pt;mso-position-horizontal-relative:char;mso-position-vertical-relative:line" coordorigin="0,0" coordsize="540,618">
            <o:lock v:ext="edit" aspectratio="f"/>
            <v:rect id="_x0000_s1096" style="width:180;height:156;left:180;mso-wrap-style:square;position:absolute;top:312">
              <v:stroke linestyle="single"/>
              <o:lock v:ext="edit" aspectratio="f"/>
            </v:rect>
            <v:group id="_x0000_s1097" style="width:540;height:618;position:absolute" coordorigin="0,0" coordsize="540,618">
              <o:lock v:ext="edit" aspectratio="f"/>
              <v:group id="_x0000_s1098" style="width:360;height:156;left:180;position:absolute;top:156" coordorigin="0,0" coordsize="360,156">
                <o:lock v:ext="edit" aspectratio="f"/>
                <v:rect id="_x0000_s1099" style="width:180;height:156;mso-wrap-style:square;position:absolute">
                  <v:stroke linestyle="single"/>
                  <o:lock v:ext="edit" aspectratio="f"/>
                </v:rect>
                <v:rect id="_x0000_s1100" style="width:180;height:156;left:180;mso-wrap-style:square;position:absolute">
                  <v:stroke linestyle="single"/>
                  <o:lock v:ext="edit" aspectratio="f"/>
                </v:rect>
              </v:group>
              <v:rect id="_x0000_s1101" style="width:180;height:156;left:360;mso-wrap-style:square;position:absolute;top:312">
                <v:stroke linestyle="single"/>
                <o:lock v:ext="edit" aspectratio="f"/>
              </v:rect>
              <v:rect id="_x0000_s1102" style="width:180;height:156;mso-wrap-style:square;position:absolute">
                <v:stroke linestyle="single"/>
                <o:lock v:ext="edit" aspectratio="f"/>
              </v:rect>
              <v:rect id="_x0000_s1103" style="width:180;height:156;mso-wrap-style:square;position:absolute;top:156">
                <v:stroke linestyle="single"/>
                <o:lock v:ext="edit" aspectratio="f"/>
              </v:rect>
              <v:rect id="_x0000_s1104" style="width:180;height:156;left:357;mso-wrap-style:square;position:absolute;top:462">
                <v:stroke linestyle="single"/>
                <o:lock v:ext="edit" aspectratio="f"/>
              </v:rect>
            </v:group>
            <w10:wrap type="none"/>
            <w10:anchorlock/>
          </v:group>
        </w:pict>
      </w:r>
      <w:r>
        <w:rPr>
          <w:rFonts w:hint="eastAsia"/>
          <w:b/>
          <w:szCs w:val="21"/>
          <w:lang w:val="pt-BR"/>
        </w:rPr>
        <w:t>) = x*R(</w:t>
      </w:r>
      <w:r>
        <w:rPr>
          <w:rFonts w:hint="eastAsia"/>
          <w:b/>
          <w:szCs w:val="21"/>
        </w:rPr>
        <w:pict>
          <v:shape id="_x0000_i1105" type="#_x0000_t75" style="width:22.9pt;height:19.7pt;mso-position-horizontal-relative:page;mso-position-vertical-relative:page;mso-wrap-style:square" filled="f" stroked="f">
            <v:imagedata r:id="rId62" o:title=""/>
            <v:path o:extrusionok="f"/>
            <o:lock v:ext="edit" aspectratio="t"/>
          </v:shape>
        </w:pict>
      </w:r>
      <w:r>
        <w:rPr>
          <w:rFonts w:hint="eastAsia"/>
          <w:b/>
          <w:szCs w:val="21"/>
          <w:lang w:val="pt-BR"/>
        </w:rPr>
        <w:t>)+R(</w:t>
      </w:r>
      <w:r>
        <w:rPr>
          <w:b/>
          <w:szCs w:val="21"/>
          <w:lang w:val="pt-BR"/>
        </w:rPr>
        <w:pict>
          <v:group id="_x0000_i1106" style="width:27pt;height:30.9pt;mso-position-horizontal-relative:char;mso-position-vertical-relative:line" coordorigin="0,0" coordsize="540,618">
            <o:lock v:ext="edit" aspectratio="f"/>
            <v:rect id="_x0000_s1107" style="width:180;height:156;left:180;mso-wrap-style:square;position:absolute;top:312">
              <v:stroke linestyle="single"/>
              <o:lock v:ext="edit" aspectratio="f"/>
            </v:rect>
            <v:group id="_x0000_s1108" style="width:540;height:618;position:absolute" coordorigin="0,0" coordsize="540,618">
              <o:lock v:ext="edit" aspectratio="f"/>
              <v:group id="_x0000_s1109" style="width:360;height:156;left:180;position:absolute;top:156" coordorigin="0,0" coordsize="360,156">
                <o:lock v:ext="edit" aspectratio="f"/>
                <v:rect id="_x0000_s1110" style="width:180;height:156;mso-wrap-style:square;position:absolute">
                  <v:stroke linestyle="single"/>
                  <o:lock v:ext="edit" aspectratio="f"/>
                </v:rect>
                <v:rect id="_x0000_s1111" style="width:180;height:156;left:180;mso-wrap-style:square;position:absolute">
                  <v:stroke linestyle="single"/>
                  <o:lock v:ext="edit" aspectratio="f"/>
                </v:rect>
              </v:group>
              <v:rect id="_x0000_s1112" style="width:180;height:156;left:360;mso-wrap-style:square;position:absolute;top:312">
                <v:stroke linestyle="single"/>
                <o:lock v:ext="edit" aspectratio="f"/>
              </v:rect>
              <v:rect id="_x0000_s1113" style="width:180;height:156;mso-wrap-style:square;position:absolute">
                <v:stroke linestyle="single"/>
                <o:lock v:ext="edit" aspectratio="f"/>
              </v:rect>
              <v:rect id="_x0000_s1114" style="width:180;height:156;mso-wrap-style:square;position:absolute;top:156" stroked="f">
                <o:lock v:ext="edit" aspectratio="f"/>
              </v:rect>
              <v:rect id="_x0000_s1115" style="width:180;height:156;left:357;mso-wrap-style:square;position:absolute;top:462">
                <v:stroke linestyle="single"/>
                <o:lock v:ext="edit" aspectratio="f"/>
              </v:rect>
            </v:group>
            <w10:wrap type="none"/>
            <w10:anchorlock/>
          </v:group>
        </w:pict>
      </w:r>
      <w:r>
        <w:rPr>
          <w:rFonts w:hint="eastAsia"/>
          <w:b/>
          <w:szCs w:val="21"/>
          <w:lang w:val="pt-BR"/>
        </w:rPr>
        <w:t>) =x*(1+3x+x</w:t>
      </w:r>
      <w:r>
        <w:rPr>
          <w:rFonts w:hint="eastAsia"/>
          <w:b/>
          <w:szCs w:val="21"/>
          <w:vertAlign w:val="superscript"/>
          <w:lang w:val="pt-BR"/>
        </w:rPr>
        <w:t>2</w:t>
      </w:r>
      <w:r>
        <w:rPr>
          <w:rFonts w:hint="eastAsia"/>
          <w:b/>
          <w:szCs w:val="21"/>
          <w:lang w:val="pt-BR"/>
        </w:rPr>
        <w:t>)+(1+x)*R(</w:t>
      </w:r>
      <w:r>
        <w:rPr>
          <w:rFonts w:hint="eastAsia"/>
          <w:b/>
          <w:szCs w:val="21"/>
        </w:rPr>
        <w:pict>
          <v:shape id="_x0000_i1116" type="#_x0000_t75" style="width:22.4pt;height:28.59pt;mso-position-horizontal-relative:page;mso-position-vertical-relative:page;mso-wrap-style:square" filled="f" stroked="f">
            <v:imagedata r:id="rId63" o:title=""/>
            <v:path o:extrusionok="f"/>
            <o:lock v:ext="edit" aspectratio="t"/>
          </v:shape>
        </w:pict>
      </w:r>
      <w:r>
        <w:rPr>
          <w:rFonts w:hint="eastAsia"/>
          <w:b/>
          <w:szCs w:val="21"/>
          <w:lang w:val="pt-BR"/>
        </w:rPr>
        <w:t xml:space="preserve"> )</w:t>
      </w:r>
    </w:p>
    <w:p>
      <w:pPr>
        <w:rPr>
          <w:rFonts w:hint="eastAsia"/>
          <w:b/>
          <w:szCs w:val="21"/>
          <w:lang w:val="pt-BR"/>
        </w:rPr>
      </w:pPr>
      <w:r>
        <w:rPr>
          <w:rFonts w:hint="eastAsia"/>
          <w:b/>
          <w:szCs w:val="21"/>
          <w:lang w:val="pt-BR"/>
        </w:rPr>
        <w:t xml:space="preserve">          = x</w:t>
      </w:r>
      <w:r>
        <w:rPr>
          <w:rFonts w:hint="eastAsia"/>
          <w:b/>
          <w:szCs w:val="21"/>
          <w:vertAlign w:val="superscript"/>
          <w:lang w:val="pt-BR"/>
        </w:rPr>
        <w:t>3</w:t>
      </w:r>
      <w:r>
        <w:rPr>
          <w:rFonts w:hint="eastAsia"/>
          <w:b/>
          <w:szCs w:val="21"/>
          <w:lang w:val="pt-BR"/>
        </w:rPr>
        <w:t>+3x</w:t>
      </w:r>
      <w:r>
        <w:rPr>
          <w:rFonts w:hint="eastAsia"/>
          <w:b/>
          <w:szCs w:val="21"/>
          <w:vertAlign w:val="superscript"/>
          <w:lang w:val="pt-BR"/>
        </w:rPr>
        <w:t>2</w:t>
      </w:r>
      <w:r>
        <w:rPr>
          <w:rFonts w:hint="eastAsia"/>
          <w:b/>
          <w:szCs w:val="21"/>
          <w:lang w:val="pt-BR"/>
        </w:rPr>
        <w:t>+x+(1+x)[xR(</w:t>
      </w:r>
      <w:r>
        <w:rPr>
          <w:rFonts w:hint="eastAsia"/>
          <w:b/>
          <w:szCs w:val="21"/>
          <w:lang w:val="pt-BR"/>
        </w:rPr>
        <w:pict>
          <v:shape id="_x0000_i1117" type="#_x0000_t75" style="width:12.51pt;height:21.14pt;mso-position-horizontal-relative:page;mso-position-vertical-relative:page;mso-wrap-style:square" filled="f" stroked="f">
            <v:imagedata r:id="rId64" o:title=""/>
            <v:path o:extrusionok="f"/>
            <o:lock v:ext="edit" aspectratio="t"/>
          </v:shape>
        </w:pict>
      </w:r>
      <w:r>
        <w:rPr>
          <w:rFonts w:hint="eastAsia"/>
          <w:b/>
          <w:szCs w:val="21"/>
          <w:lang w:val="pt-BR"/>
        </w:rPr>
        <w:t>)+R(</w:t>
      </w:r>
      <w:r>
        <w:rPr>
          <w:rFonts w:hint="eastAsia"/>
          <w:b/>
          <w:szCs w:val="21"/>
          <w:lang w:val="pt-BR"/>
        </w:rPr>
        <w:pict>
          <v:shape id="_x0000_i1118" type="#_x0000_t75" style="width:17.64pt;height:22.4pt;mso-position-horizontal-relative:page;mso-position-vertical-relative:page;mso-wrap-style:square" filled="f" stroked="f">
            <v:imagedata r:id="rId65" o:title=""/>
            <v:path o:extrusionok="f"/>
            <o:lock v:ext="edit" aspectratio="t"/>
          </v:shape>
        </w:pict>
      </w:r>
      <w:r>
        <w:rPr>
          <w:rFonts w:hint="eastAsia"/>
          <w:b/>
          <w:szCs w:val="21"/>
          <w:lang w:val="pt-BR"/>
        </w:rPr>
        <w:t>)]</w:t>
      </w:r>
    </w:p>
    <w:p>
      <w:pPr>
        <w:rPr>
          <w:rFonts w:hint="eastAsia"/>
          <w:b/>
          <w:szCs w:val="21"/>
          <w:lang w:val="pt-BR"/>
        </w:rPr>
      </w:pPr>
      <w:r>
        <w:rPr>
          <w:rFonts w:hint="eastAsia"/>
          <w:b/>
          <w:szCs w:val="21"/>
          <w:lang w:val="pt-BR"/>
        </w:rPr>
        <w:t xml:space="preserve">          = x</w:t>
      </w:r>
      <w:r>
        <w:rPr>
          <w:rFonts w:hint="eastAsia"/>
          <w:b/>
          <w:szCs w:val="21"/>
          <w:vertAlign w:val="superscript"/>
          <w:lang w:val="pt-BR"/>
        </w:rPr>
        <w:t>3</w:t>
      </w:r>
      <w:r>
        <w:rPr>
          <w:rFonts w:hint="eastAsia"/>
          <w:b/>
          <w:szCs w:val="21"/>
          <w:lang w:val="pt-BR"/>
        </w:rPr>
        <w:t>+3x</w:t>
      </w:r>
      <w:r>
        <w:rPr>
          <w:rFonts w:hint="eastAsia"/>
          <w:b/>
          <w:szCs w:val="21"/>
          <w:vertAlign w:val="superscript"/>
          <w:lang w:val="pt-BR"/>
        </w:rPr>
        <w:t>2</w:t>
      </w:r>
      <w:r>
        <w:rPr>
          <w:rFonts w:hint="eastAsia"/>
          <w:b/>
          <w:szCs w:val="21"/>
          <w:lang w:val="pt-BR"/>
        </w:rPr>
        <w:t>+x+(1+x)[x(1+x)+(1+4x+2x</w:t>
      </w:r>
      <w:r>
        <w:rPr>
          <w:rFonts w:hint="eastAsia"/>
          <w:b/>
          <w:szCs w:val="21"/>
          <w:vertAlign w:val="superscript"/>
          <w:lang w:val="pt-BR"/>
        </w:rPr>
        <w:t>2</w:t>
      </w:r>
      <w:r>
        <w:rPr>
          <w:rFonts w:hint="eastAsia"/>
          <w:b/>
          <w:szCs w:val="21"/>
          <w:lang w:val="pt-BR"/>
        </w:rPr>
        <w:t>)]</w:t>
      </w:r>
    </w:p>
    <w:p>
      <w:pPr>
        <w:rPr>
          <w:rFonts w:hint="eastAsia"/>
          <w:b/>
          <w:szCs w:val="21"/>
          <w:lang w:val="pt-BR"/>
        </w:rPr>
      </w:pPr>
      <w:r>
        <w:rPr>
          <w:rFonts w:hint="eastAsia"/>
          <w:b/>
          <w:szCs w:val="21"/>
          <w:lang w:val="pt-BR"/>
        </w:rPr>
        <w:t xml:space="preserve">          = 5x</w:t>
      </w:r>
      <w:r>
        <w:rPr>
          <w:rFonts w:hint="eastAsia"/>
          <w:b/>
          <w:szCs w:val="21"/>
          <w:vertAlign w:val="superscript"/>
          <w:lang w:val="pt-BR"/>
        </w:rPr>
        <w:t>3</w:t>
      </w:r>
      <w:r>
        <w:rPr>
          <w:rFonts w:hint="eastAsia"/>
          <w:b/>
          <w:szCs w:val="21"/>
          <w:lang w:val="pt-BR"/>
        </w:rPr>
        <w:t>+12x</w:t>
      </w:r>
      <w:r>
        <w:rPr>
          <w:rFonts w:hint="eastAsia"/>
          <w:b/>
          <w:szCs w:val="21"/>
          <w:vertAlign w:val="superscript"/>
          <w:lang w:val="pt-BR"/>
        </w:rPr>
        <w:t>2</w:t>
      </w:r>
      <w:r>
        <w:rPr>
          <w:rFonts w:hint="eastAsia"/>
          <w:b/>
          <w:szCs w:val="21"/>
          <w:lang w:val="pt-BR"/>
        </w:rPr>
        <w:t>+7x+1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  <w:lang w:val="pt-BR"/>
        </w:rPr>
        <w:t xml:space="preserve">4.14 </w:t>
      </w:r>
      <w:r>
        <w:rPr>
          <w:rFonts w:hint="eastAsia"/>
          <w:b/>
          <w:i/>
          <w:szCs w:val="21"/>
        </w:rPr>
        <w:t>A</w:t>
      </w:r>
      <w:r>
        <w:rPr>
          <w:rFonts w:hint="eastAsia"/>
          <w:b/>
          <w:szCs w:val="21"/>
        </w:rPr>
        <w:t>,</w:t>
      </w:r>
      <w:r>
        <w:rPr>
          <w:rFonts w:hint="eastAsia"/>
          <w:b/>
          <w:i/>
          <w:szCs w:val="21"/>
        </w:rPr>
        <w:t>B</w:t>
      </w:r>
      <w:r>
        <w:rPr>
          <w:rFonts w:hint="eastAsia"/>
          <w:b/>
          <w:szCs w:val="21"/>
        </w:rPr>
        <w:t>,</w:t>
      </w:r>
      <w:r>
        <w:rPr>
          <w:rFonts w:hint="eastAsia"/>
          <w:b/>
          <w:i/>
          <w:szCs w:val="21"/>
        </w:rPr>
        <w:t>C</w:t>
      </w:r>
      <w:r>
        <w:rPr>
          <w:rFonts w:hint="eastAsia"/>
          <w:b/>
          <w:szCs w:val="21"/>
        </w:rPr>
        <w:t>,</w:t>
      </w:r>
      <w:r>
        <w:rPr>
          <w:rFonts w:hint="eastAsia"/>
          <w:b/>
          <w:i/>
          <w:szCs w:val="21"/>
        </w:rPr>
        <w:t>D</w:t>
      </w:r>
      <w:r>
        <w:rPr>
          <w:rFonts w:hint="eastAsia"/>
          <w:b/>
          <w:szCs w:val="21"/>
        </w:rPr>
        <w:t>,</w:t>
      </w:r>
      <w:r>
        <w:rPr>
          <w:rFonts w:hint="eastAsia"/>
          <w:b/>
          <w:i/>
          <w:szCs w:val="21"/>
        </w:rPr>
        <w:t>E</w:t>
      </w:r>
      <w:r>
        <w:rPr>
          <w:rFonts w:hint="eastAsia"/>
          <w:b/>
          <w:szCs w:val="21"/>
        </w:rPr>
        <w:t>五种型号的轿车，用红、白、蓝、绿、黑五种颜色进行涂装。要求</w:t>
      </w:r>
      <w:r>
        <w:rPr>
          <w:rFonts w:hint="eastAsia"/>
          <w:b/>
          <w:i/>
          <w:szCs w:val="21"/>
        </w:rPr>
        <w:t>A</w:t>
      </w:r>
      <w:r>
        <w:rPr>
          <w:rFonts w:hint="eastAsia"/>
          <w:b/>
          <w:szCs w:val="21"/>
        </w:rPr>
        <w:t>型车不能涂成黑色；</w:t>
      </w:r>
      <w:r>
        <w:rPr>
          <w:rFonts w:hint="eastAsia"/>
          <w:b/>
          <w:i/>
          <w:szCs w:val="21"/>
        </w:rPr>
        <w:t>B</w:t>
      </w:r>
      <w:r>
        <w:rPr>
          <w:rFonts w:hint="eastAsia"/>
          <w:b/>
          <w:szCs w:val="21"/>
        </w:rPr>
        <w:t>型车不能涂成红色和白色；</w:t>
      </w:r>
      <w:r>
        <w:rPr>
          <w:rFonts w:hint="eastAsia"/>
          <w:b/>
          <w:i/>
          <w:szCs w:val="21"/>
        </w:rPr>
        <w:t>C</w:t>
      </w:r>
      <w:r>
        <w:rPr>
          <w:rFonts w:hint="eastAsia"/>
          <w:b/>
          <w:szCs w:val="21"/>
        </w:rPr>
        <w:t>型车不能涂成白色和绿色；</w:t>
      </w:r>
      <w:r>
        <w:rPr>
          <w:rFonts w:hint="eastAsia"/>
          <w:b/>
          <w:i/>
          <w:szCs w:val="21"/>
        </w:rPr>
        <w:t>D</w:t>
      </w:r>
      <w:r>
        <w:rPr>
          <w:rFonts w:hint="eastAsia"/>
          <w:b/>
          <w:szCs w:val="21"/>
        </w:rPr>
        <w:t>型车不能涂绿色和蓝色；</w:t>
      </w:r>
      <w:r>
        <w:rPr>
          <w:rFonts w:hint="eastAsia"/>
          <w:b/>
          <w:i/>
          <w:szCs w:val="21"/>
        </w:rPr>
        <w:t>E</w:t>
      </w:r>
      <w:r>
        <w:rPr>
          <w:rFonts w:hint="eastAsia"/>
          <w:b/>
          <w:szCs w:val="21"/>
        </w:rPr>
        <w:t>型号车不能涂成蓝色，求有多少种涂装方案？</w:t>
      </w:r>
    </w:p>
    <w:p>
      <w:pPr>
        <w:ind w:left="420" w:hanging="420" w:hangingChars="200"/>
        <w:rPr>
          <w:rFonts w:hint="eastAsia"/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解：</w:t>
      </w:r>
    </w:p>
    <w:tbl>
      <w:tblPr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7"/>
        <w:gridCol w:w="368"/>
        <w:gridCol w:w="357"/>
        <w:gridCol w:w="368"/>
        <w:gridCol w:w="368"/>
        <w:gridCol w:w="357"/>
      </w:tblGrid>
      <w:tr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hRule="auto" w:val="0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rPr>
                <w:rFonts w:hint="eastAsia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A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rPr>
                <w:rFonts w:hint="eastAsia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B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rPr>
                <w:rFonts w:hint="eastAsia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C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rPr>
                <w:rFonts w:hint="eastAsia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D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rPr>
                <w:rFonts w:hint="eastAsia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E</w:t>
            </w: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hRule="auto" w:val="0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</w:tcPr>
          <w:p>
            <w:pPr>
              <w:rPr>
                <w:rFonts w:hint="eastAsia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红</w:t>
            </w:r>
          </w:p>
        </w:tc>
        <w:tc>
          <w:tcPr>
            <w:tcW w:w="368" w:type="dxa"/>
            <w:tcBorders>
              <w:bottom w:val="single" w:sz="4" w:space="0" w:color="auto"/>
            </w:tcBorders>
            <w:shd w:val="clear" w:color="auto" w:fill="auto"/>
          </w:tcPr>
          <w:p/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00CCFF"/>
          </w:tcPr>
          <w:p/>
        </w:tc>
        <w:tc>
          <w:tcPr>
            <w:tcW w:w="368" w:type="dxa"/>
            <w:tcBorders>
              <w:bottom w:val="single" w:sz="4" w:space="0" w:color="auto"/>
            </w:tcBorders>
          </w:tcPr>
          <w:p/>
        </w:tc>
        <w:tc>
          <w:tcPr>
            <w:tcW w:w="368" w:type="dxa"/>
            <w:tcBorders>
              <w:bottom w:val="single" w:sz="4" w:space="0" w:color="auto"/>
            </w:tcBorders>
          </w:tcPr>
          <w:p/>
        </w:tc>
        <w:tc>
          <w:tcPr>
            <w:tcW w:w="357" w:type="dxa"/>
            <w:tcBorders>
              <w:bottom w:val="single" w:sz="4" w:space="0" w:color="auto"/>
            </w:tcBorders>
          </w:tcPr>
          <w:p/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hRule="auto" w:val="0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</w:tcPr>
          <w:p>
            <w:pPr>
              <w:rPr>
                <w:rFonts w:hint="eastAsia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白</w:t>
            </w:r>
          </w:p>
        </w:tc>
        <w:tc>
          <w:tcPr>
            <w:tcW w:w="368" w:type="dxa"/>
            <w:tcBorders>
              <w:top w:val="single" w:sz="4" w:space="0" w:color="auto"/>
            </w:tcBorders>
            <w:shd w:val="clear" w:color="auto" w:fill="auto"/>
          </w:tcPr>
          <w:p/>
        </w:tc>
        <w:tc>
          <w:tcPr>
            <w:tcW w:w="357" w:type="dxa"/>
            <w:tcBorders>
              <w:top w:val="single" w:sz="4" w:space="0" w:color="auto"/>
            </w:tcBorders>
            <w:shd w:val="clear" w:color="auto" w:fill="00CCFF"/>
          </w:tcPr>
          <w:p/>
        </w:tc>
        <w:tc>
          <w:tcPr>
            <w:tcW w:w="368" w:type="dxa"/>
            <w:tcBorders>
              <w:top w:val="single" w:sz="4" w:space="0" w:color="auto"/>
            </w:tcBorders>
            <w:shd w:val="clear" w:color="auto" w:fill="00CCFF"/>
          </w:tcPr>
          <w:p/>
        </w:tc>
        <w:tc>
          <w:tcPr>
            <w:tcW w:w="368" w:type="dxa"/>
            <w:tcBorders>
              <w:top w:val="single" w:sz="4" w:space="0" w:color="auto"/>
              <w:bottom w:val="single" w:sz="4" w:space="0" w:color="auto"/>
            </w:tcBorders>
          </w:tcPr>
          <w:p/>
        </w:tc>
        <w:tc>
          <w:tcPr>
            <w:tcW w:w="357" w:type="dxa"/>
            <w:tcBorders>
              <w:top w:val="single" w:sz="4" w:space="0" w:color="auto"/>
              <w:bottom w:val="single" w:sz="4" w:space="0" w:color="auto"/>
            </w:tcBorders>
          </w:tcPr>
          <w:p/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hRule="auto" w:val="0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</w:tcPr>
          <w:p>
            <w:pPr>
              <w:rPr>
                <w:rFonts w:hint="eastAsia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蓝</w:t>
            </w:r>
          </w:p>
        </w:tc>
        <w:tc>
          <w:tcPr>
            <w:tcW w:w="368" w:type="dxa"/>
            <w:tcBorders>
              <w:right w:val="single" w:sz="4" w:space="0" w:color="auto"/>
            </w:tcBorders>
            <w:shd w:val="clear" w:color="auto" w:fill="auto"/>
          </w:tcPr>
          <w:p/>
        </w:tc>
        <w:tc>
          <w:tcPr>
            <w:tcW w:w="35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/>
        </w:tc>
        <w:tc>
          <w:tcPr>
            <w:tcW w:w="3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/>
        </w:tc>
        <w:tc>
          <w:tcPr>
            <w:tcW w:w="3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/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00CCFF"/>
          </w:tcPr>
          <w:p/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hRule="auto" w:val="0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</w:tcPr>
          <w:p>
            <w:pPr>
              <w:rPr>
                <w:rFonts w:hint="eastAsia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绿</w:t>
            </w:r>
          </w:p>
        </w:tc>
        <w:tc>
          <w:tcPr>
            <w:tcW w:w="36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/>
        </w:tc>
        <w:tc>
          <w:tcPr>
            <w:tcW w:w="35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/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CCFF"/>
          </w:tcPr>
          <w:p/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CCFF"/>
          </w:tcPr>
          <w:p/>
        </w:tc>
        <w:tc>
          <w:tcPr>
            <w:tcW w:w="357" w:type="dxa"/>
            <w:tcBorders>
              <w:left w:val="single" w:sz="4" w:space="0" w:color="auto"/>
            </w:tcBorders>
          </w:tcPr>
          <w:p/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hRule="auto" w:val="0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</w:tcPr>
          <w:p>
            <w:pPr>
              <w:rPr>
                <w:rFonts w:hint="eastAsia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黑</w:t>
            </w:r>
          </w:p>
        </w:tc>
        <w:tc>
          <w:tcPr>
            <w:tcW w:w="368" w:type="dxa"/>
            <w:shd w:val="clear" w:color="auto" w:fill="00CCFF"/>
          </w:tcPr>
          <w:p/>
        </w:tc>
        <w:tc>
          <w:tcPr>
            <w:tcW w:w="357" w:type="dxa"/>
          </w:tcPr>
          <w:p/>
        </w:tc>
        <w:tc>
          <w:tcPr>
            <w:tcW w:w="368" w:type="dxa"/>
          </w:tcPr>
          <w:p/>
        </w:tc>
        <w:tc>
          <w:tcPr>
            <w:tcW w:w="368" w:type="dxa"/>
          </w:tcPr>
          <w:p/>
        </w:tc>
        <w:tc>
          <w:tcPr>
            <w:tcW w:w="357" w:type="dxa"/>
          </w:tcPr>
          <w:p/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hRule="auto" w:val="0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rPr>
                <w:rFonts w:hint="eastAsia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A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rPr>
                <w:rFonts w:hint="eastAsia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B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rPr>
                <w:rFonts w:hint="eastAsia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C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rPr>
                <w:rFonts w:hint="eastAsia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D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rPr>
                <w:rFonts w:hint="eastAsia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E</w:t>
            </w: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hRule="auto" w:val="0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</w:tcPr>
          <w:p>
            <w:pPr>
              <w:rPr>
                <w:rFonts w:hint="eastAsia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蓝</w:t>
            </w:r>
          </w:p>
        </w:tc>
        <w:tc>
          <w:tcPr>
            <w:tcW w:w="368" w:type="dxa"/>
            <w:tcBorders>
              <w:bottom w:val="single" w:sz="4" w:space="0" w:color="auto"/>
            </w:tcBorders>
            <w:shd w:val="clear" w:color="auto" w:fill="auto"/>
          </w:tcPr>
          <w:p/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auto"/>
          </w:tcPr>
          <w:p/>
        </w:tc>
        <w:tc>
          <w:tcPr>
            <w:tcW w:w="368" w:type="dxa"/>
            <w:tcBorders>
              <w:bottom w:val="single" w:sz="4" w:space="0" w:color="auto"/>
            </w:tcBorders>
            <w:shd w:val="clear" w:color="auto" w:fill="auto"/>
          </w:tcPr>
          <w:p/>
        </w:tc>
        <w:tc>
          <w:tcPr>
            <w:tcW w:w="368" w:type="dxa"/>
            <w:tcBorders>
              <w:bottom w:val="single" w:sz="4" w:space="0" w:color="auto"/>
            </w:tcBorders>
            <w:shd w:val="clear" w:color="auto" w:fill="00CCFF"/>
          </w:tcPr>
          <w:p/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00CCFF"/>
          </w:tcPr>
          <w:p/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hRule="auto" w:val="0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</w:tcPr>
          <w:p>
            <w:pPr>
              <w:rPr>
                <w:rFonts w:hint="eastAsia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绿</w:t>
            </w:r>
          </w:p>
        </w:tc>
        <w:tc>
          <w:tcPr>
            <w:tcW w:w="368" w:type="dxa"/>
            <w:tcBorders>
              <w:top w:val="single" w:sz="4" w:space="0" w:color="auto"/>
            </w:tcBorders>
            <w:shd w:val="clear" w:color="auto" w:fill="auto"/>
          </w:tcPr>
          <w:p/>
        </w:tc>
        <w:tc>
          <w:tcPr>
            <w:tcW w:w="3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/>
        </w:tc>
        <w:tc>
          <w:tcPr>
            <w:tcW w:w="368" w:type="dxa"/>
            <w:tcBorders>
              <w:top w:val="single" w:sz="4" w:space="0" w:color="auto"/>
            </w:tcBorders>
            <w:shd w:val="clear" w:color="auto" w:fill="00CCFF"/>
          </w:tcPr>
          <w:p/>
        </w:tc>
        <w:tc>
          <w:tcPr>
            <w:tcW w:w="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CCFF"/>
          </w:tcPr>
          <w:p/>
        </w:tc>
        <w:tc>
          <w:tcPr>
            <w:tcW w:w="357" w:type="dxa"/>
            <w:tcBorders>
              <w:top w:val="single" w:sz="4" w:space="0" w:color="auto"/>
              <w:bottom w:val="single" w:sz="4" w:space="0" w:color="auto"/>
            </w:tcBorders>
          </w:tcPr>
          <w:p/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hRule="auto" w:val="0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</w:tcPr>
          <w:p>
            <w:pPr>
              <w:rPr>
                <w:rFonts w:hint="eastAsia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白</w:t>
            </w:r>
          </w:p>
        </w:tc>
        <w:tc>
          <w:tcPr>
            <w:tcW w:w="368" w:type="dxa"/>
            <w:tcBorders>
              <w:right w:val="single" w:sz="4" w:space="0" w:color="auto"/>
            </w:tcBorders>
            <w:shd w:val="clear" w:color="auto" w:fill="auto"/>
          </w:tcPr>
          <w:p/>
        </w:tc>
        <w:tc>
          <w:tcPr>
            <w:tcW w:w="357" w:type="dxa"/>
            <w:tcBorders>
              <w:left w:val="single" w:sz="4" w:space="0" w:color="auto"/>
              <w:right w:val="single" w:sz="4" w:space="0" w:color="auto"/>
            </w:tcBorders>
            <w:shd w:val="clear" w:color="auto" w:fill="00CCFF"/>
          </w:tcPr>
          <w:p/>
        </w:tc>
        <w:tc>
          <w:tcPr>
            <w:tcW w:w="3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/>
        </w:tc>
        <w:tc>
          <w:tcPr>
            <w:tcW w:w="3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357" w:type="dxa"/>
            <w:tcBorders>
              <w:left w:val="single" w:sz="4" w:space="0" w:color="auto"/>
            </w:tcBorders>
          </w:tcPr>
          <w:p/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hRule="auto" w:val="0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</w:tcPr>
          <w:p>
            <w:pPr>
              <w:rPr>
                <w:rFonts w:hint="eastAsia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红</w:t>
            </w:r>
          </w:p>
        </w:tc>
        <w:tc>
          <w:tcPr>
            <w:tcW w:w="36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/>
        </w:tc>
        <w:tc>
          <w:tcPr>
            <w:tcW w:w="357" w:type="dxa"/>
            <w:tcBorders>
              <w:left w:val="single" w:sz="4" w:space="0" w:color="auto"/>
              <w:right w:val="single" w:sz="4" w:space="0" w:color="auto"/>
            </w:tcBorders>
            <w:shd w:val="clear" w:color="auto" w:fill="00CCFF"/>
          </w:tcPr>
          <w:p/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/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/>
        </w:tc>
        <w:tc>
          <w:tcPr>
            <w:tcW w:w="357" w:type="dxa"/>
            <w:tcBorders>
              <w:left w:val="single" w:sz="4" w:space="0" w:color="auto"/>
            </w:tcBorders>
          </w:tcPr>
          <w:p/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hRule="auto" w:val="0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</w:tcPr>
          <w:p>
            <w:pPr>
              <w:rPr>
                <w:rFonts w:hint="eastAsia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黑</w:t>
            </w:r>
          </w:p>
        </w:tc>
        <w:tc>
          <w:tcPr>
            <w:tcW w:w="368" w:type="dxa"/>
            <w:shd w:val="clear" w:color="auto" w:fill="00CCFF"/>
          </w:tcPr>
          <w:p/>
        </w:tc>
        <w:tc>
          <w:tcPr>
            <w:tcW w:w="357" w:type="dxa"/>
          </w:tcPr>
          <w:p/>
        </w:tc>
        <w:tc>
          <w:tcPr>
            <w:tcW w:w="368" w:type="dxa"/>
          </w:tcPr>
          <w:p/>
        </w:tc>
        <w:tc>
          <w:tcPr>
            <w:tcW w:w="368" w:type="dxa"/>
          </w:tcPr>
          <w:p/>
        </w:tc>
        <w:tc>
          <w:tcPr>
            <w:tcW w:w="357" w:type="dxa"/>
          </w:tcPr>
          <w:p/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hRule="auto" w:val="0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rPr>
                <w:rFonts w:hint="eastAsia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A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rPr>
                <w:rFonts w:hint="eastAsia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B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rPr>
                <w:rFonts w:hint="eastAsia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C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rPr>
                <w:rFonts w:hint="eastAsia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D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rPr>
                <w:rFonts w:hint="eastAsia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E</w:t>
            </w: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hRule="auto" w:val="0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</w:tcPr>
          <w:p>
            <w:pPr>
              <w:rPr>
                <w:rFonts w:hint="eastAsia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红</w:t>
            </w:r>
          </w:p>
        </w:tc>
        <w:tc>
          <w:tcPr>
            <w:tcW w:w="368" w:type="dxa"/>
            <w:tcBorders>
              <w:bottom w:val="single" w:sz="4" w:space="0" w:color="auto"/>
            </w:tcBorders>
            <w:shd w:val="clear" w:color="auto" w:fill="auto"/>
          </w:tcPr>
          <w:p/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00CCFF"/>
          </w:tcPr>
          <w:p/>
        </w:tc>
        <w:tc>
          <w:tcPr>
            <w:tcW w:w="368" w:type="dxa"/>
            <w:tcBorders>
              <w:bottom w:val="single" w:sz="4" w:space="0" w:color="auto"/>
            </w:tcBorders>
          </w:tcPr>
          <w:p/>
        </w:tc>
        <w:tc>
          <w:tcPr>
            <w:tcW w:w="368" w:type="dxa"/>
            <w:tcBorders>
              <w:bottom w:val="single" w:sz="4" w:space="0" w:color="auto"/>
            </w:tcBorders>
          </w:tcPr>
          <w:p/>
        </w:tc>
        <w:tc>
          <w:tcPr>
            <w:tcW w:w="357" w:type="dxa"/>
            <w:tcBorders>
              <w:bottom w:val="single" w:sz="4" w:space="0" w:color="auto"/>
            </w:tcBorders>
          </w:tcPr>
          <w:p/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hRule="auto" w:val="0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</w:tcPr>
          <w:p>
            <w:pPr>
              <w:rPr>
                <w:rFonts w:hint="eastAsia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白</w:t>
            </w:r>
          </w:p>
        </w:tc>
        <w:tc>
          <w:tcPr>
            <w:tcW w:w="368" w:type="dxa"/>
            <w:tcBorders>
              <w:top w:val="single" w:sz="4" w:space="0" w:color="auto"/>
            </w:tcBorders>
            <w:shd w:val="clear" w:color="auto" w:fill="auto"/>
          </w:tcPr>
          <w:p/>
        </w:tc>
        <w:tc>
          <w:tcPr>
            <w:tcW w:w="35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CCFF"/>
          </w:tcPr>
          <w:p/>
        </w:tc>
        <w:tc>
          <w:tcPr>
            <w:tcW w:w="368" w:type="dxa"/>
            <w:tcBorders>
              <w:top w:val="single" w:sz="4" w:space="0" w:color="auto"/>
            </w:tcBorders>
            <w:shd w:val="clear" w:color="auto" w:fill="00CCFF"/>
          </w:tcPr>
          <w:p/>
        </w:tc>
        <w:tc>
          <w:tcPr>
            <w:tcW w:w="368" w:type="dxa"/>
            <w:tcBorders>
              <w:top w:val="single" w:sz="4" w:space="0" w:color="auto"/>
              <w:bottom w:val="single" w:sz="4" w:space="0" w:color="auto"/>
            </w:tcBorders>
          </w:tcPr>
          <w:p/>
        </w:tc>
        <w:tc>
          <w:tcPr>
            <w:tcW w:w="357" w:type="dxa"/>
            <w:tcBorders>
              <w:top w:val="single" w:sz="4" w:space="0" w:color="auto"/>
              <w:bottom w:val="single" w:sz="4" w:space="0" w:color="auto"/>
            </w:tcBorders>
          </w:tcPr>
          <w:p/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hRule="auto" w:val="0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</w:tcPr>
          <w:p>
            <w:pPr>
              <w:rPr>
                <w:rFonts w:hint="eastAsia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绿</w:t>
            </w:r>
          </w:p>
        </w:tc>
        <w:tc>
          <w:tcPr>
            <w:tcW w:w="368" w:type="dxa"/>
            <w:tcBorders>
              <w:right w:val="single" w:sz="4" w:space="0" w:color="auto"/>
            </w:tcBorders>
            <w:shd w:val="clear" w:color="auto" w:fill="auto"/>
          </w:tcPr>
          <w:p/>
        </w:tc>
        <w:tc>
          <w:tcPr>
            <w:tcW w:w="35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/>
        </w:tc>
        <w:tc>
          <w:tcPr>
            <w:tcW w:w="3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/>
        </w:tc>
        <w:tc>
          <w:tcPr>
            <w:tcW w:w="3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/>
        </w:tc>
        <w:tc>
          <w:tcPr>
            <w:tcW w:w="357" w:type="dxa"/>
            <w:tcBorders>
              <w:left w:val="single" w:sz="4" w:space="0" w:color="auto"/>
              <w:bottom w:val="single" w:sz="4" w:space="0" w:color="auto"/>
            </w:tcBorders>
          </w:tcPr>
          <w:p/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hRule="auto" w:val="0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</w:tcPr>
          <w:p>
            <w:pPr>
              <w:rPr>
                <w:rFonts w:hint="eastAsia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蓝</w:t>
            </w:r>
          </w:p>
        </w:tc>
        <w:tc>
          <w:tcPr>
            <w:tcW w:w="36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/>
        </w:tc>
        <w:tc>
          <w:tcPr>
            <w:tcW w:w="35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/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/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CCFF"/>
          </w:tcPr>
          <w:p/>
        </w:tc>
        <w:tc>
          <w:tcPr>
            <w:tcW w:w="357" w:type="dxa"/>
            <w:tcBorders>
              <w:left w:val="single" w:sz="4" w:space="0" w:color="auto"/>
            </w:tcBorders>
            <w:shd w:val="clear" w:color="auto" w:fill="00CCFF"/>
          </w:tcPr>
          <w:p/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hRule="auto" w:val="0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</w:tcPr>
          <w:p>
            <w:pPr>
              <w:rPr>
                <w:rFonts w:hint="eastAsia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黑</w:t>
            </w:r>
          </w:p>
        </w:tc>
        <w:tc>
          <w:tcPr>
            <w:tcW w:w="368" w:type="dxa"/>
            <w:shd w:val="clear" w:color="auto" w:fill="00CCFF"/>
          </w:tcPr>
          <w:p/>
        </w:tc>
        <w:tc>
          <w:tcPr>
            <w:tcW w:w="357" w:type="dxa"/>
          </w:tcPr>
          <w:p/>
        </w:tc>
        <w:tc>
          <w:tcPr>
            <w:tcW w:w="368" w:type="dxa"/>
          </w:tcPr>
          <w:p/>
        </w:tc>
        <w:tc>
          <w:tcPr>
            <w:tcW w:w="368" w:type="dxa"/>
          </w:tcPr>
          <w:p/>
        </w:tc>
        <w:tc>
          <w:tcPr>
            <w:tcW w:w="357" w:type="dxa"/>
          </w:tcPr>
          <w:p/>
        </w:tc>
      </w:tr>
    </w:tbl>
    <w:p>
      <w:pPr>
        <w:ind w:left="420" w:hanging="420" w:hangingChars="200"/>
        <w:rPr>
          <w:rFonts w:hint="eastAsia"/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1.若未规定不同车型必须涂不同颜色，则：</w:t>
      </w:r>
    </w:p>
    <w:p>
      <w:pPr>
        <w:ind w:left="420" w:leftChars="200"/>
        <w:rPr>
          <w:rFonts w:hint="eastAsia"/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涂装方案</w:t>
      </w:r>
      <w:r>
        <w:rPr>
          <w:b/>
          <w:color w:val="FF0000"/>
          <w:position w:val="-6"/>
          <w:szCs w:val="21"/>
        </w:rPr>
        <w:object>
          <v:shape id="_x0000_i1119" type="#_x0000_t75" style="width:99pt;height:13.96pt;mso-position-horizontal-relative:page;mso-position-vertical-relative:page;mso-wrap-style:square" o:oleicon="f" o:ole="" filled="f" stroked="f">
            <v:imagedata r:id="rId66" o:title=""/>
            <v:path o:extrusionok="f"/>
            <o:lock v:ext="edit" aspectratio="t"/>
          </v:shape>
          <o:OLEObject Type="Embed" ProgID="Equation.DSMT4" ShapeID="_x0000_i1119" DrawAspect="Content" ObjectID="_1234567946" r:id="rId67"/>
        </w:object>
      </w:r>
    </w:p>
    <w:p>
      <w:pPr>
        <w:ind w:left="420" w:hanging="420" w:hangingChars="20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2.若不同车型必须涂不同颜色，则：</w:t>
      </w:r>
    </w:p>
    <w:p>
      <w:pPr>
        <w:ind w:left="420" w:leftChars="20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禁区的棋盘多项式为：</w:t>
      </w:r>
    </w:p>
    <w:p>
      <w:pPr>
        <w:ind w:left="420" w:leftChars="200"/>
        <w:rPr>
          <w:rFonts w:hint="eastAsia"/>
          <w:b/>
          <w:szCs w:val="21"/>
          <w:lang w:val="pt-BR"/>
        </w:rPr>
      </w:pPr>
      <w:r>
        <w:rPr>
          <w:rFonts w:hint="eastAsia"/>
          <w:b/>
          <w:szCs w:val="21"/>
          <w:lang w:val="pt-BR"/>
        </w:rPr>
        <w:t>R(</w:t>
      </w:r>
      <w:r>
        <w:rPr>
          <w:b/>
          <w:szCs w:val="21"/>
        </w:rPr>
        <w:pict>
          <v:group id="_x0000_i1120" style="width:45.05pt;height:45.05pt;mso-position-horizontal-relative:char;mso-position-vertical-relative:line" coordorigin="0,0" coordsize="1565,1568">
            <v:shape id="_x0000_s1121" type="#_x0000_t75" style="width:1565;height:1568;mso-wrap-style:square;position:absolute" o:preferrelative="f" filled="f" stroked="f">
              <v:fill o:detectmouseclick="t"/>
              <v:path o:extrusionok="f"/>
              <o:lock v:ext="edit" aspectratio="t" text="t"/>
            </v:shape>
            <v:rect id="_x0000_s1122" style="width:313;height:314;left:313;mso-wrap-style:square;position:absolute;v-text-anchor:middle" filled="f" fillcolor="#00e4a8" stroked="t">
              <v:stroke linestyle="single"/>
              <v:shadow color="#1c1c1c"/>
              <o:lock v:ext="edit" aspectratio="f"/>
            </v:rect>
            <v:rect id="_x0000_s1123" style="width:313;height:313;left:313;mso-wrap-style:square;position:absolute;top:314;v-text-anchor:middle" filled="f" fillcolor="#00e4a8" stroked="t">
              <v:stroke linestyle="single"/>
              <v:shadow color="#1c1c1c"/>
              <o:lock v:ext="edit" aspectratio="f"/>
            </v:rect>
            <v:rect id="_x0000_s1124" style="width:313;height:313;left:626;mso-wrap-style:square;position:absolute;top:314;v-text-anchor:middle" filled="f" fillcolor="#00e4a8" stroked="t">
              <v:stroke linestyle="single"/>
              <v:shadow color="#1c1c1c"/>
              <o:lock v:ext="edit" aspectratio="f"/>
            </v:rect>
            <v:rect id="_x0000_s1125" style="width:313;height:314;left:626;mso-wrap-style:square;position:absolute;top:627;v-text-anchor:middle" filled="f" fillcolor="#00e4a8" stroked="t">
              <v:stroke linestyle="single"/>
              <v:shadow color="#1c1c1c"/>
              <o:lock v:ext="edit" aspectratio="f"/>
            </v:rect>
            <v:rect id="_x0000_s1126" style="width:313;height:314;left:939;mso-wrap-style:square;position:absolute;top:627;v-text-anchor:middle" filled="f" fillcolor="#00e4a8" stroked="t">
              <v:stroke linestyle="single"/>
              <v:shadow color="#1c1c1c"/>
              <o:lock v:ext="edit" aspectratio="f"/>
            </v:rect>
            <v:rect id="_x0000_s1127" style="width:313;height:313;left:939;mso-wrap-style:square;position:absolute;top:941;v-text-anchor:middle" filled="f" fillcolor="#00e4a8" stroked="t">
              <v:stroke linestyle="single"/>
              <v:shadow color="#1c1c1c"/>
              <o:lock v:ext="edit" aspectratio="f"/>
            </v:rect>
            <v:rect id="_x0000_s1128" style="width:313;height:313;left:1252;mso-wrap-style:square;position:absolute;top:941;v-text-anchor:middle" filled="f" fillcolor="#00e4a8" stroked="t">
              <v:stroke linestyle="single"/>
              <v:shadow color="#1c1c1c"/>
              <o:lock v:ext="edit" aspectratio="f"/>
            </v:rect>
            <v:rect id="_x0000_s1129" style="width:313;height:314;mso-wrap-style:square;position:absolute;top:1254;v-text-anchor:middle" filled="t" fillcolor="#00e4a8" stroked="t">
              <v:stroke linestyle="single"/>
              <v:shadow color="#1c1c1c"/>
              <o:lock v:ext="edit" aspectratio="f"/>
            </v:rect>
            <w10:wrap type="none"/>
            <w10:anchorlock/>
          </v:group>
        </w:pict>
      </w:r>
      <w:r>
        <w:rPr>
          <w:rFonts w:hint="eastAsia"/>
          <w:b/>
          <w:szCs w:val="21"/>
          <w:lang w:val="pt-BR"/>
        </w:rPr>
        <w:t>)</w:t>
      </w:r>
    </w:p>
    <w:p>
      <w:pPr>
        <w:ind w:left="420" w:leftChars="200"/>
        <w:rPr>
          <w:rFonts w:hint="eastAsia"/>
          <w:b/>
          <w:szCs w:val="21"/>
          <w:lang w:val="pt-BR"/>
        </w:rPr>
      </w:pPr>
      <w:r>
        <w:rPr>
          <w:rFonts w:hint="eastAsia"/>
          <w:b/>
          <w:szCs w:val="21"/>
          <w:lang w:val="pt-BR"/>
        </w:rPr>
        <w:t>=R(</w:t>
      </w:r>
      <w:r>
        <w:rPr>
          <w:b/>
          <w:szCs w:val="21"/>
        </w:rPr>
        <w:pict>
          <v:group id="_x0000_i1130" style="width:18pt;height:9pt;mso-position-horizontal-relative:char;mso-position-vertical-relative:line" coordorigin="0,0" coordsize="626,313">
            <v:shape id="_x0000_s1131" type="#_x0000_t75" style="width:626;height:313;mso-wrap-style:square;position:absolute" o:preferrelative="f" filled="f" stroked="f">
              <v:fill o:detectmouseclick="t"/>
              <v:path o:extrusionok="f"/>
              <o:lock v:ext="edit" aspectratio="t" text="t"/>
            </v:shape>
            <v:rect id="_x0000_s1132" style="width:313;height:314;left:188;mso-wrap-style:square;position:absolute;top:-1;v-text-anchor:middle" filled="t" fillcolor="#00e4a8" stroked="t">
              <v:stroke linestyle="single"/>
              <v:shadow color="#1c1c1c"/>
              <o:lock v:ext="edit" aspectratio="f"/>
            </v:rect>
            <w10:wrap type="none"/>
            <w10:anchorlock/>
          </v:group>
        </w:pict>
      </w:r>
      <w:r>
        <w:rPr>
          <w:rFonts w:hint="eastAsia"/>
          <w:b/>
          <w:szCs w:val="21"/>
          <w:lang w:val="pt-BR"/>
        </w:rPr>
        <w:t>)R(</w:t>
      </w:r>
      <w:r>
        <w:rPr>
          <w:b/>
          <w:szCs w:val="21"/>
        </w:rPr>
        <w:pict>
          <v:group id="_x0000_i1133" style="width:36.05pt;height:36.05pt;mso-position-horizontal-relative:char;mso-position-vertical-relative:line" coordorigin="0,0" coordsize="1252,1255">
            <v:shape id="_x0000_s1134" type="#_x0000_t75" style="width:1252;height:1255;mso-wrap-style:square;position:absolute" o:preferrelative="f" filled="f" stroked="f">
              <v:fill o:detectmouseclick="t"/>
              <v:path o:extrusionok="f"/>
              <o:lock v:ext="edit" aspectratio="t" text="t"/>
            </v:shape>
            <v:rect id="_x0000_s1135" style="width:313;height:314;mso-wrap-style:square;position:absolute;v-text-anchor:middle" filled="f" fillcolor="#00e4a8" stroked="t">
              <v:stroke linestyle="single"/>
              <v:shadow color="#1c1c1c"/>
              <o:lock v:ext="edit" aspectratio="f"/>
            </v:rect>
            <v:rect id="_x0000_s1136" style="width:313;height:313;mso-wrap-style:square;position:absolute;top:314;v-text-anchor:middle" filled="f" fillcolor="#00e4a8" stroked="t">
              <v:stroke linestyle="single"/>
              <v:shadow color="#1c1c1c"/>
              <o:lock v:ext="edit" aspectratio="f"/>
            </v:rect>
            <v:rect id="_x0000_s1137" style="width:313;height:313;left:313;mso-wrap-style:square;position:absolute;top:314;v-text-anchor:middle" filled="f" fillcolor="#00e4a8" stroked="t">
              <v:stroke linestyle="single"/>
              <v:shadow color="#1c1c1c"/>
              <o:lock v:ext="edit" aspectratio="f"/>
            </v:rect>
            <v:rect id="_x0000_s1138" style="width:313;height:314;left:313;mso-wrap-style:square;position:absolute;top:627;v-text-anchor:middle" filled="f" fillcolor="#00e4a8" stroked="t">
              <v:stroke linestyle="single"/>
              <v:shadow color="#1c1c1c"/>
              <o:lock v:ext="edit" aspectratio="f"/>
            </v:rect>
            <v:rect id="_x0000_s1139" style="width:313;height:314;left:626;mso-wrap-style:square;position:absolute;top:627;v-text-anchor:middle" filled="f" fillcolor="#00e4a8" stroked="t">
              <v:stroke linestyle="single"/>
              <v:shadow color="#1c1c1c"/>
              <o:lock v:ext="edit" aspectratio="f"/>
            </v:rect>
            <v:rect id="_x0000_s1140" style="width:313;height:313;left:626;mso-wrap-style:square;position:absolute;top:941;v-text-anchor:middle" filled="f" fillcolor="#00e4a8" stroked="t">
              <v:stroke linestyle="single"/>
              <v:shadow color="#1c1c1c"/>
              <o:lock v:ext="edit" aspectratio="f"/>
            </v:rect>
            <v:rect id="_x0000_s1141" style="width:313;height:313;left:939;mso-wrap-style:square;position:absolute;top:941;v-text-anchor:middle" filled="f" fillcolor="#00e4a8" stroked="t">
              <v:stroke linestyle="single"/>
              <v:shadow color="#1c1c1c"/>
              <o:lock v:ext="edit" aspectratio="f"/>
            </v:rect>
            <w10:wrap type="none"/>
            <w10:anchorlock/>
          </v:group>
        </w:pict>
      </w:r>
      <w:r>
        <w:rPr>
          <w:rFonts w:hint="eastAsia"/>
          <w:b/>
          <w:szCs w:val="21"/>
          <w:lang w:val="pt-BR"/>
        </w:rPr>
        <w:t>)=(1+x)(xR(</w:t>
      </w:r>
      <w:r>
        <w:rPr>
          <w:b/>
          <w:szCs w:val="21"/>
          <w:lang w:val="pt-BR"/>
        </w:rPr>
        <w:pict>
          <v:group id="_x0000_i1142" style="width:36pt;height:36pt;mso-position-horizontal-relative:char;mso-position-vertical-relative:line" coordorigin="0,0" coordsize="1252,1254">
            <v:shape id="_x0000_s1143" type="#_x0000_t75" style="width:1252;height:1254;mso-wrap-style:square;position:absolute" o:preferrelative="f" filled="f" stroked="f">
              <v:fill o:detectmouseclick="t"/>
              <v:path o:extrusionok="f"/>
              <o:lock v:ext="edit" aspectratio="t" text="t"/>
            </v:shape>
            <v:rect id="_x0000_s1144" style="width:313;height:313;mso-wrap-style:square;position:absolute;v-text-anchor:middle" filled="f" fillcolor="#00e4a8" stroked="t">
              <v:stroke linestyle="single"/>
              <v:shadow color="#1c1c1c"/>
              <o:lock v:ext="edit" aspectratio="f"/>
            </v:rect>
            <v:rect id="_x0000_s1145" style="width:313;height:313;mso-wrap-style:square;position:absolute;top:314;v-text-anchor:middle" filled="f" fillcolor="#00e4a8" stroked="t">
              <v:stroke linestyle="single"/>
              <v:shadow color="#1c1c1c"/>
              <o:lock v:ext="edit" aspectratio="f"/>
            </v:rect>
            <v:rect id="_x0000_s1146" style="width:313;height:313;left:313;mso-wrap-style:square;position:absolute;top:314;v-text-anchor:middle" filled="f" fillcolor="#00e4a8" stroked="f">
              <v:shadow color="#1c1c1c"/>
              <o:lock v:ext="edit" aspectratio="f"/>
            </v:rect>
            <v:rect id="_x0000_s1147" style="width:313;height:313;left:313;mso-wrap-style:square;position:absolute;top:627;v-text-anchor:middle" filled="f" fillcolor="#00e4a8" stroked="f">
              <v:shadow color="#1c1c1c"/>
              <o:lock v:ext="edit" aspectratio="f"/>
            </v:rect>
            <v:rect id="_x0000_s1148" style="width:313;height:313;left:626;mso-wrap-style:square;position:absolute;top:627;v-text-anchor:middle" filled="f" fillcolor="#00e4a8" stroked="f">
              <v:shadow color="#1c1c1c"/>
              <o:lock v:ext="edit" aspectratio="f"/>
            </v:rect>
            <v:rect id="_x0000_s1149" style="width:313;height:313;left:626;mso-wrap-style:square;position:absolute;top:941;v-text-anchor:middle" filled="f" fillcolor="#00e4a8" stroked="t">
              <v:stroke linestyle="single"/>
              <v:shadow color="#1c1c1c"/>
              <o:lock v:ext="edit" aspectratio="f"/>
            </v:rect>
            <v:rect id="_x0000_s1150" style="width:313;height:313;left:939;mso-wrap-style:square;position:absolute;top:941;v-text-anchor:middle" filled="f" fillcolor="#00e4a8" stroked="t">
              <v:stroke linestyle="single"/>
              <v:shadow color="#1c1c1c"/>
              <o:lock v:ext="edit" aspectratio="f"/>
            </v:rect>
            <w10:wrap type="none"/>
            <w10:anchorlock/>
          </v:group>
        </w:pict>
      </w:r>
      <w:r>
        <w:rPr>
          <w:rFonts w:hint="eastAsia"/>
          <w:b/>
          <w:szCs w:val="21"/>
          <w:lang w:val="pt-BR"/>
        </w:rPr>
        <w:t>)+R(</w:t>
      </w:r>
      <w:r>
        <w:rPr>
          <w:b/>
          <w:szCs w:val="21"/>
          <w:lang w:val="pt-BR"/>
        </w:rPr>
        <w:pict>
          <v:group id="_x0000_i1151" style="width:36pt;height:36pt;mso-position-horizontal-relative:char;mso-position-vertical-relative:line" coordorigin="0,0" coordsize="1252,1254">
            <v:shape id="_x0000_s1152" type="#_x0000_t75" style="width:1252;height:1254;mso-wrap-style:square;position:absolute" o:preferrelative="f" filled="f" stroked="f">
              <v:fill o:detectmouseclick="t"/>
              <v:path o:extrusionok="f"/>
              <o:lock v:ext="edit" aspectratio="t" text="t"/>
            </v:shape>
            <v:rect id="_x0000_s1153" style="width:313;height:313;mso-wrap-style:square;position:absolute;v-text-anchor:middle" filled="f" fillcolor="#00e4a8" stroked="t">
              <v:stroke linestyle="single"/>
              <v:shadow color="#1c1c1c"/>
              <o:lock v:ext="edit" aspectratio="f"/>
            </v:rect>
            <v:rect id="_x0000_s1154" style="width:313;height:313;mso-wrap-style:square;position:absolute;top:314;v-text-anchor:middle" filled="f" fillcolor="#00e4a8" stroked="t">
              <v:stroke linestyle="single"/>
              <v:shadow color="#1c1c1c"/>
              <o:lock v:ext="edit" aspectratio="f"/>
            </v:rect>
            <v:rect id="_x0000_s1155" style="width:313;height:313;left:313;mso-wrap-style:square;position:absolute;top:314;v-text-anchor:middle" filled="f" fillcolor="#00e4a8" stroked="t">
              <v:stroke linestyle="single"/>
              <v:shadow color="#1c1c1c"/>
              <o:lock v:ext="edit" aspectratio="f"/>
            </v:rect>
            <v:rect id="_x0000_s1156" style="width:313;height:313;left:313;mso-wrap-style:square;position:absolute;top:627;v-text-anchor:middle" filled="f" fillcolor="#00e4a8" stroked="f">
              <v:shadow color="#1c1c1c"/>
              <o:lock v:ext="edit" aspectratio="f"/>
            </v:rect>
            <v:rect id="_x0000_s1157" style="width:313;height:313;left:626;mso-wrap-style:square;position:absolute;top:627;v-text-anchor:middle" filled="f" fillcolor="#00e4a8" stroked="t">
              <v:stroke linestyle="single"/>
              <v:shadow color="#1c1c1c"/>
              <o:lock v:ext="edit" aspectratio="f"/>
            </v:rect>
            <v:rect id="_x0000_s1158" style="width:313;height:313;left:626;mso-wrap-style:square;position:absolute;top:941;v-text-anchor:middle" filled="f" fillcolor="#00e4a8" stroked="t">
              <v:stroke linestyle="single"/>
              <v:shadow color="#1c1c1c"/>
              <o:lock v:ext="edit" aspectratio="f"/>
            </v:rect>
            <v:rect id="_x0000_s1159" style="width:313;height:313;left:939;mso-wrap-style:square;position:absolute;top:941;v-text-anchor:middle" filled="f" fillcolor="#00e4a8" stroked="t">
              <v:stroke linestyle="single"/>
              <v:shadow color="#1c1c1c"/>
              <o:lock v:ext="edit" aspectratio="f"/>
            </v:rect>
            <w10:wrap type="none"/>
            <w10:anchorlock/>
          </v:group>
        </w:pict>
      </w:r>
      <w:r>
        <w:rPr>
          <w:rFonts w:hint="eastAsia"/>
          <w:b/>
          <w:szCs w:val="21"/>
          <w:lang w:val="pt-BR"/>
        </w:rPr>
        <w:t>))</w:t>
      </w:r>
    </w:p>
    <w:p>
      <w:pPr>
        <w:ind w:left="420" w:leftChars="200"/>
        <w:rPr>
          <w:rFonts w:hint="eastAsia"/>
          <w:b/>
          <w:szCs w:val="21"/>
          <w:lang w:val="pt-BR"/>
        </w:rPr>
      </w:pPr>
      <w:r>
        <w:rPr>
          <w:rFonts w:hint="eastAsia"/>
          <w:b/>
          <w:szCs w:val="21"/>
          <w:lang w:val="pt-BR"/>
        </w:rPr>
        <w:t>=(1+x)(xR(</w:t>
      </w:r>
      <w:r>
        <w:rPr>
          <w:b/>
          <w:szCs w:val="21"/>
          <w:lang w:val="pt-BR"/>
        </w:rPr>
        <w:pict>
          <v:group id="_x0000_i1160" style="width:9.05pt;height:18.05pt;mso-position-horizontal-relative:char;mso-position-vertical-relative:line" coordorigin="0,0" coordsize="313,627">
            <v:shape id="_x0000_s1161" type="#_x0000_t75" style="width:313;height:627;mso-wrap-style:square;position:absolute" o:preferrelative="f" filled="f" stroked="f">
              <v:fill o:detectmouseclick="t"/>
              <v:path o:extrusionok="f"/>
              <o:lock v:ext="edit" aspectratio="t" text="t"/>
            </v:shape>
            <v:rect id="_x0000_s1162" style="width:313;height:314;mso-wrap-style:none;position:absolute;v-text-anchor:middle" filled="f" fillcolor="#00e4a8" stroked="t">
              <v:stroke linestyle="single"/>
              <v:shadow color="#1c1c1c"/>
              <o:lock v:ext="edit" aspectratio="f"/>
            </v:rect>
            <v:rect id="_x0000_s1163" style="width:313;height:313;mso-wrap-style:none;position:absolute;top:314;v-text-anchor:middle" filled="f" fillcolor="#00e4a8" stroked="t">
              <v:stroke linestyle="single"/>
              <v:shadow color="#1c1c1c"/>
              <o:lock v:ext="edit" aspectratio="f"/>
            </v:rect>
            <w10:wrap type="none"/>
            <w10:anchorlock/>
          </v:group>
        </w:pict>
      </w:r>
      <w:r>
        <w:rPr>
          <w:rFonts w:hint="eastAsia"/>
          <w:b/>
          <w:szCs w:val="21"/>
          <w:lang w:val="pt-BR"/>
        </w:rPr>
        <w:t>)R(</w:t>
      </w:r>
      <w:r>
        <w:rPr>
          <w:b/>
          <w:szCs w:val="21"/>
          <w:lang w:val="pt-BR"/>
        </w:rPr>
        <w:pict>
          <v:group id="_x0000_i1164" style="width:18.15pt;height:9.1pt;mso-position-horizontal-relative:char;mso-position-vertical-relative:line" coordorigin="0,0" coordsize="626,314">
            <v:shape id="_x0000_s1165" type="#_x0000_t75" style="width:626;height:314;mso-wrap-style:square;position:absolute" o:preferrelative="f" filled="f" stroked="f">
              <v:fill o:detectmouseclick="t"/>
              <v:path o:extrusionok="f"/>
              <o:lock v:ext="edit" aspectratio="t" text="t"/>
            </v:shape>
            <v:rect id="_x0000_s1166" style="width:313;height:314;mso-wrap-style:none;position:absolute;v-text-anchor:middle" filled="f" fillcolor="#00e4a8" stroked="t">
              <v:stroke linestyle="single"/>
              <v:shadow color="#1c1c1c"/>
              <o:lock v:ext="edit" aspectratio="f"/>
            </v:rect>
            <v:rect id="_x0000_s1167" style="width:313;height:314;left:313;mso-wrap-style:none;position:absolute;v-text-anchor:middle" filled="f" fillcolor="#00e4a8" stroked="t">
              <v:stroke linestyle="single"/>
              <v:shadow color="#1c1c1c"/>
              <o:lock v:ext="edit" aspectratio="f"/>
            </v:rect>
            <w10:wrap type="none"/>
            <w10:anchorlock/>
          </v:group>
        </w:pict>
      </w:r>
      <w:r>
        <w:rPr>
          <w:rFonts w:hint="eastAsia"/>
          <w:b/>
          <w:szCs w:val="21"/>
          <w:lang w:val="pt-BR"/>
        </w:rPr>
        <w:t>)+R(</w:t>
      </w:r>
      <w:r>
        <w:rPr>
          <w:b/>
          <w:szCs w:val="21"/>
          <w:lang w:val="pt-BR"/>
        </w:rPr>
        <w:pict>
          <v:group id="_x0000_i1168" style="width:18.15pt;height:18.15pt;mso-position-horizontal-relative:char;mso-position-vertical-relative:line" coordorigin="0,0" coordsize="626,627">
            <v:shape id="_x0000_s1169" type="#_x0000_t75" style="width:626;height:627;mso-wrap-style:square;position:absolute" o:preferrelative="f" filled="f" stroked="f">
              <v:fill o:detectmouseclick="t"/>
              <v:path o:extrusionok="f"/>
              <o:lock v:ext="edit" aspectratio="t" text="t"/>
            </v:shape>
            <v:rect id="_x0000_s1170" style="width:313;height:314;mso-wrap-style:none;position:absolute;v-text-anchor:middle" filled="f" fillcolor="#00e4a8" stroked="t">
              <v:stroke linestyle="single"/>
              <v:shadow color="#1c1c1c"/>
              <o:lock v:ext="edit" aspectratio="f"/>
            </v:rect>
            <v:rect id="_x0000_s1171" style="width:313;height:313;mso-wrap-style:none;position:absolute;top:314;v-text-anchor:middle" filled="f" fillcolor="#00e4a8" stroked="t">
              <v:stroke linestyle="single"/>
              <v:shadow color="#1c1c1c"/>
              <o:lock v:ext="edit" aspectratio="f"/>
            </v:rect>
            <v:rect id="_x0000_s1172" style="width:313;height:313;left:313;mso-wrap-style:none;position:absolute;top:314;v-text-anchor:middle" filled="f" fillcolor="#00e4a8" stroked="t">
              <v:stroke linestyle="single"/>
              <v:shadow color="#1c1c1c"/>
              <o:lock v:ext="edit" aspectratio="f"/>
            </v:rect>
            <w10:wrap type="none"/>
            <w10:anchorlock/>
          </v:group>
        </w:pict>
      </w:r>
      <w:r>
        <w:rPr>
          <w:rFonts w:hint="eastAsia"/>
          <w:b/>
          <w:szCs w:val="21"/>
          <w:lang w:val="pt-BR"/>
        </w:rPr>
        <w:t>)R(</w:t>
      </w:r>
      <w:r>
        <w:rPr>
          <w:b/>
          <w:szCs w:val="21"/>
          <w:lang w:val="pt-BR"/>
        </w:rPr>
        <w:pict>
          <v:group id="_x0000_i1173" style="width:18.15pt;height:18.15pt;mso-position-horizontal-relative:char;mso-position-vertical-relative:line" coordorigin="0,0" coordsize="626,627">
            <v:shape id="_x0000_s1174" type="#_x0000_t75" style="width:626;height:627;mso-wrap-style:square;position:absolute" o:preferrelative="f" filled="f" stroked="f">
              <v:fill o:detectmouseclick="t"/>
              <v:path o:extrusionok="f"/>
              <o:lock v:ext="edit" aspectratio="t" text="t"/>
            </v:shape>
            <v:rect id="_x0000_s1175" style="width:313;height:314;mso-wrap-style:none;position:absolute;v-text-anchor:middle" filled="f" fillcolor="#00e4a8" stroked="t">
              <v:stroke linestyle="single"/>
              <v:shadow color="#1c1c1c"/>
              <o:lock v:ext="edit" aspectratio="f"/>
            </v:rect>
            <v:rect id="_x0000_s1176" style="width:313;height:313;mso-wrap-style:none;position:absolute;top:314;v-text-anchor:middle" filled="f" fillcolor="#00e4a8" stroked="t">
              <v:stroke linestyle="single"/>
              <v:shadow color="#1c1c1c"/>
              <o:lock v:ext="edit" aspectratio="f"/>
            </v:rect>
            <v:rect id="_x0000_s1177" style="width:313;height:313;left:313;mso-wrap-style:none;position:absolute;top:314;v-text-anchor:middle" filled="f" fillcolor="#00e4a8" stroked="t">
              <v:stroke linestyle="single"/>
              <v:shadow color="#1c1c1c"/>
              <o:lock v:ext="edit" aspectratio="f"/>
            </v:rect>
            <w10:wrap type="none"/>
            <w10:anchorlock/>
          </v:group>
        </w:pict>
      </w:r>
      <w:r>
        <w:rPr>
          <w:rFonts w:hint="eastAsia"/>
          <w:b/>
          <w:szCs w:val="21"/>
          <w:lang w:val="pt-BR"/>
        </w:rPr>
        <w:t>))</w:t>
      </w:r>
    </w:p>
    <w:p>
      <w:pPr>
        <w:ind w:left="420" w:leftChars="200"/>
        <w:rPr>
          <w:rFonts w:hint="eastAsia"/>
          <w:b/>
          <w:szCs w:val="21"/>
          <w:lang w:val="pt-BR"/>
        </w:rPr>
      </w:pPr>
      <w:r>
        <w:rPr>
          <w:rFonts w:hint="eastAsia"/>
          <w:b/>
          <w:szCs w:val="21"/>
          <w:lang w:val="pt-BR"/>
        </w:rPr>
        <w:t>=(1+x)(x(1+2x)</w:t>
      </w:r>
      <w:r>
        <w:rPr>
          <w:rFonts w:hint="eastAsia"/>
          <w:b/>
          <w:szCs w:val="21"/>
          <w:vertAlign w:val="superscript"/>
          <w:lang w:val="pt-BR"/>
        </w:rPr>
        <w:t xml:space="preserve"> 2</w:t>
      </w:r>
      <w:r>
        <w:rPr>
          <w:rFonts w:hint="eastAsia"/>
          <w:b/>
          <w:szCs w:val="21"/>
          <w:lang w:val="pt-BR"/>
        </w:rPr>
        <w:t>+(1+3x+x</w:t>
      </w:r>
      <w:r>
        <w:rPr>
          <w:rFonts w:hint="eastAsia"/>
          <w:b/>
          <w:szCs w:val="21"/>
          <w:vertAlign w:val="superscript"/>
          <w:lang w:val="pt-BR"/>
        </w:rPr>
        <w:t>2</w:t>
      </w:r>
      <w:r>
        <w:rPr>
          <w:rFonts w:hint="eastAsia"/>
          <w:b/>
          <w:szCs w:val="21"/>
          <w:lang w:val="pt-BR"/>
        </w:rPr>
        <w:t>)</w:t>
      </w:r>
      <w:r>
        <w:rPr>
          <w:rFonts w:hint="eastAsia"/>
          <w:b/>
          <w:szCs w:val="21"/>
          <w:vertAlign w:val="superscript"/>
          <w:lang w:val="pt-BR"/>
        </w:rPr>
        <w:t>2</w:t>
      </w:r>
      <w:r>
        <w:rPr>
          <w:rFonts w:hint="eastAsia"/>
          <w:b/>
          <w:szCs w:val="21"/>
          <w:lang w:val="pt-BR"/>
        </w:rPr>
        <w:t>)</w:t>
      </w:r>
    </w:p>
    <w:p>
      <w:pPr>
        <w:ind w:left="420" w:leftChars="200"/>
        <w:rPr>
          <w:rFonts w:hint="eastAsia"/>
          <w:b/>
          <w:szCs w:val="21"/>
          <w:vertAlign w:val="superscript"/>
          <w:lang w:val="pt-BR"/>
        </w:rPr>
      </w:pPr>
      <w:r>
        <w:rPr>
          <w:rFonts w:hint="eastAsia"/>
          <w:b/>
          <w:szCs w:val="21"/>
          <w:lang w:val="pt-BR"/>
        </w:rPr>
        <w:t>=1+8x+22x</w:t>
      </w:r>
      <w:r>
        <w:rPr>
          <w:rFonts w:hint="eastAsia"/>
          <w:b/>
          <w:szCs w:val="21"/>
          <w:vertAlign w:val="superscript"/>
          <w:lang w:val="pt-BR"/>
        </w:rPr>
        <w:t>2</w:t>
      </w:r>
      <w:r>
        <w:rPr>
          <w:rFonts w:hint="eastAsia"/>
          <w:b/>
          <w:szCs w:val="21"/>
          <w:lang w:val="pt-BR"/>
        </w:rPr>
        <w:t>+25x</w:t>
      </w:r>
      <w:r>
        <w:rPr>
          <w:rFonts w:hint="eastAsia"/>
          <w:b/>
          <w:szCs w:val="21"/>
          <w:vertAlign w:val="superscript"/>
          <w:lang w:val="pt-BR"/>
        </w:rPr>
        <w:t>3</w:t>
      </w:r>
      <w:r>
        <w:rPr>
          <w:rFonts w:hint="eastAsia"/>
          <w:b/>
          <w:szCs w:val="21"/>
          <w:lang w:val="pt-BR"/>
        </w:rPr>
        <w:t>+11x</w:t>
      </w:r>
      <w:r>
        <w:rPr>
          <w:rFonts w:hint="eastAsia"/>
          <w:b/>
          <w:szCs w:val="21"/>
          <w:vertAlign w:val="superscript"/>
          <w:lang w:val="pt-BR"/>
        </w:rPr>
        <w:t>4</w:t>
      </w:r>
      <w:r>
        <w:rPr>
          <w:rFonts w:hint="eastAsia"/>
          <w:b/>
          <w:szCs w:val="21"/>
          <w:lang w:val="pt-BR"/>
        </w:rPr>
        <w:t>+x</w:t>
      </w:r>
      <w:r>
        <w:rPr>
          <w:rFonts w:hint="eastAsia"/>
          <w:b/>
          <w:szCs w:val="21"/>
          <w:vertAlign w:val="superscript"/>
          <w:lang w:val="pt-BR"/>
        </w:rPr>
        <w:t>5</w:t>
      </w:r>
    </w:p>
    <w:p>
      <w:pPr>
        <w:ind w:left="420" w:hanging="420" w:hangingChars="200"/>
        <w:rPr>
          <w:rFonts w:hint="eastAsia"/>
          <w:b/>
          <w:szCs w:val="21"/>
        </w:rPr>
      </w:pPr>
      <w:r>
        <w:rPr>
          <w:rFonts w:hint="eastAsia"/>
          <w:b/>
          <w:szCs w:val="21"/>
          <w:lang w:val="pt-BR"/>
        </w:rPr>
        <w:t xml:space="preserve">  </w:t>
      </w:r>
      <w:r>
        <w:rPr>
          <w:rFonts w:hint="eastAsia"/>
          <w:b/>
          <w:szCs w:val="21"/>
        </w:rPr>
        <w:t>所以：</w:t>
      </w:r>
    </w:p>
    <w:p>
      <w:pPr>
        <w:ind w:left="420" w:firstLine="105" w:leftChars="200" w:firstLineChars="50"/>
        <w:rPr>
          <w:rFonts w:hint="eastAsia"/>
          <w:b/>
          <w:szCs w:val="21"/>
        </w:rPr>
      </w:pPr>
      <w:r>
        <w:rPr>
          <w:b/>
          <w:szCs w:val="21"/>
        </w:rPr>
        <w:t xml:space="preserve">  N =</w:t>
      </w:r>
      <w:r>
        <w:rPr>
          <w:rFonts w:hint="eastAsia"/>
          <w:b/>
          <w:szCs w:val="21"/>
        </w:rPr>
        <w:t>5</w:t>
      </w:r>
      <w:r>
        <w:rPr>
          <w:b/>
          <w:szCs w:val="21"/>
        </w:rPr>
        <w:t>!-r1</w:t>
      </w:r>
      <w:r>
        <w:rPr>
          <w:rFonts w:hint="eastAsia"/>
          <w:b/>
          <w:szCs w:val="21"/>
        </w:rPr>
        <w:t>×</w:t>
      </w:r>
      <w:r>
        <w:rPr>
          <w:rFonts w:hint="eastAsia"/>
          <w:b/>
          <w:szCs w:val="21"/>
        </w:rPr>
        <w:t>4</w:t>
      </w:r>
      <w:r>
        <w:rPr>
          <w:b/>
          <w:szCs w:val="21"/>
        </w:rPr>
        <w:t>!+r2</w:t>
      </w:r>
      <w:r>
        <w:rPr>
          <w:rFonts w:hint="eastAsia"/>
          <w:b/>
          <w:szCs w:val="21"/>
        </w:rPr>
        <w:t>×</w:t>
      </w:r>
      <w:r>
        <w:rPr>
          <w:rFonts w:hint="eastAsia"/>
          <w:b/>
          <w:szCs w:val="21"/>
        </w:rPr>
        <w:t>3</w:t>
      </w:r>
      <w:r>
        <w:rPr>
          <w:b/>
          <w:szCs w:val="21"/>
        </w:rPr>
        <w:t>!–r3</w:t>
      </w:r>
      <w:r>
        <w:rPr>
          <w:rFonts w:hint="eastAsia"/>
          <w:b/>
          <w:szCs w:val="21"/>
        </w:rPr>
        <w:t>×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>!+r4</w:t>
      </w:r>
      <w:r>
        <w:rPr>
          <w:rFonts w:hint="eastAsia"/>
          <w:b/>
          <w:szCs w:val="21"/>
        </w:rPr>
        <w:t>×</w:t>
      </w:r>
      <w:r>
        <w:rPr>
          <w:rFonts w:hint="eastAsia"/>
          <w:b/>
          <w:szCs w:val="21"/>
        </w:rPr>
        <w:t>1</w:t>
      </w:r>
      <w:r>
        <w:rPr>
          <w:b/>
          <w:szCs w:val="21"/>
        </w:rPr>
        <w:t>!</w:t>
      </w:r>
      <w:r>
        <w:rPr>
          <w:rFonts w:hint="eastAsia"/>
          <w:b/>
          <w:szCs w:val="21"/>
        </w:rPr>
        <w:t>-</w:t>
      </w:r>
      <w:r>
        <w:rPr>
          <w:b/>
          <w:szCs w:val="21"/>
        </w:rPr>
        <w:t xml:space="preserve"> r</w:t>
      </w:r>
      <w:r>
        <w:rPr>
          <w:rFonts w:hint="eastAsia"/>
          <w:b/>
          <w:szCs w:val="21"/>
        </w:rPr>
        <w:t>5</w:t>
      </w:r>
      <w:r>
        <w:rPr>
          <w:rFonts w:hint="eastAsia"/>
          <w:b/>
          <w:szCs w:val="21"/>
        </w:rPr>
        <w:t>×</w:t>
      </w:r>
      <w:r>
        <w:rPr>
          <w:rFonts w:hint="eastAsia"/>
          <w:b/>
          <w:szCs w:val="21"/>
        </w:rPr>
        <w:t>0</w:t>
      </w:r>
      <w:r>
        <w:rPr>
          <w:b/>
          <w:szCs w:val="21"/>
        </w:rPr>
        <w:t>!</w:t>
      </w:r>
    </w:p>
    <w:p>
      <w:pPr>
        <w:ind w:left="420" w:firstLine="105" w:leftChars="200" w:firstLineChars="5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  =5！-8*4！+22*3！-25*2！+11*1！-1=20</w:t>
      </w:r>
    </w:p>
    <w:p>
      <w:pPr>
        <w:pStyle w:val="Heading2"/>
        <w:jc w:val="center"/>
        <w:rPr>
          <w:rFonts w:hint="eastAsia"/>
          <w:sz w:val="21"/>
          <w:szCs w:val="21"/>
        </w:rPr>
      </w:pPr>
      <w:r>
        <w:rPr>
          <w:rFonts w:ascii="黑体" w:hint="eastAsia"/>
          <w:sz w:val="21"/>
          <w:szCs w:val="21"/>
        </w:rPr>
        <w:t>习题五</w:t>
      </w:r>
    </w:p>
    <w:p>
      <w:pPr>
        <w:numPr>
          <w:ilvl w:val="1"/>
          <w:numId w:val="7"/>
        </w:num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求如下数列的生成函数。</w:t>
      </w:r>
    </w:p>
    <w:p>
      <w:pPr>
        <w:ind w:firstLine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（1）</w:t>
      </w:r>
      <w:r>
        <w:rPr>
          <w:b/>
          <w:position w:val="-12"/>
          <w:szCs w:val="21"/>
        </w:rPr>
        <w:object>
          <v:shape id="_x0000_i1178" type="#_x0000_t75" style="width:81.98pt;height:19pt;mso-position-horizontal-relative:page;mso-position-vertical-relative:page;mso-wrap-style:square" o:oleicon="f" o:ole="" o:preferrelative="t" filled="f" stroked="f">
            <v:imagedata r:id="rId68" o:title=""/>
            <v:path o:extrusionok="f"/>
            <o:lock v:ext="edit" aspectratio="t"/>
          </v:shape>
          <o:OLEObject Type="Embed" ProgID="Equation.3" ShapeID="_x0000_i1178" DrawAspect="Content" ObjectID="_1234567947" r:id="rId69"/>
        </w:object>
      </w:r>
      <w:r>
        <w:rPr>
          <w:rFonts w:hint="eastAsia"/>
          <w:b/>
          <w:szCs w:val="21"/>
        </w:rPr>
        <w:t>；（2）</w:t>
      </w:r>
      <w:r>
        <w:rPr>
          <w:b/>
          <w:position w:val="-12"/>
          <w:szCs w:val="21"/>
        </w:rPr>
        <w:object>
          <v:shape id="_x0000_i1179" type="#_x0000_t75" style="width:69pt;height:19pt;mso-position-horizontal-relative:page;mso-position-vertical-relative:page;mso-wrap-style:square" o:oleicon="f" o:ole="" o:preferrelative="t" filled="f" stroked="f">
            <v:imagedata r:id="rId70" o:title=""/>
            <v:path o:extrusionok="f"/>
            <o:lock v:ext="edit" aspectratio="t"/>
          </v:shape>
          <o:OLEObject Type="Embed" ProgID="Equation.3" ShapeID="_x0000_i1179" DrawAspect="Content" ObjectID="_1234567948" r:id="rId71"/>
        </w:object>
      </w:r>
      <w:r>
        <w:rPr>
          <w:rFonts w:hint="eastAsia"/>
          <w:b/>
          <w:szCs w:val="21"/>
        </w:rPr>
        <w:t>；</w:t>
      </w:r>
    </w:p>
    <w:p>
      <w:pPr>
        <w:ind w:firstLine="435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（3）</w:t>
      </w:r>
      <w:r>
        <w:rPr>
          <w:b/>
          <w:position w:val="-12"/>
          <w:szCs w:val="21"/>
        </w:rPr>
        <w:object>
          <v:shape id="_x0000_i1180" type="#_x0000_t75" style="width:51pt;height:18pt;mso-position-horizontal-relative:page;mso-position-vertical-relative:page;mso-wrap-style:square" o:oleicon="f" o:ole="" o:preferrelative="t" filled="f" stroked="f">
            <v:imagedata r:id="rId72" o:title=""/>
            <v:path o:extrusionok="f"/>
            <o:lock v:ext="edit" aspectratio="t"/>
          </v:shape>
          <o:OLEObject Type="Embed" ProgID="Equation.3" ShapeID="_x0000_i1180" DrawAspect="Content" ObjectID="_1234567949" r:id="rId73"/>
        </w:object>
      </w:r>
      <w:r>
        <w:rPr>
          <w:rFonts w:hint="eastAsia"/>
          <w:b/>
          <w:szCs w:val="21"/>
        </w:rPr>
        <w:t>；     （4）</w:t>
      </w:r>
      <w:r>
        <w:rPr>
          <w:b/>
          <w:position w:val="-12"/>
          <w:szCs w:val="21"/>
        </w:rPr>
        <w:object>
          <v:shape id="_x0000_i1181" type="#_x0000_t75" style="width:65pt;height:18pt;mso-position-horizontal-relative:page;mso-position-vertical-relative:page;mso-wrap-style:square" o:oleicon="f" o:ole="" o:preferrelative="t" filled="f" stroked="f">
            <v:imagedata r:id="rId74" o:title=""/>
            <v:path o:extrusionok="f"/>
            <o:lock v:ext="edit" aspectratio="t"/>
          </v:shape>
          <o:OLEObject Type="Embed" ProgID="Equation.3" ShapeID="_x0000_i1181" DrawAspect="Content" ObjectID="_1234567950" r:id="rId75"/>
        </w:object>
      </w:r>
      <w:r>
        <w:rPr>
          <w:rFonts w:hint="eastAsia"/>
          <w:b/>
          <w:szCs w:val="21"/>
        </w:rPr>
        <w:t>；</w:t>
      </w:r>
    </w:p>
    <w:p>
      <w:pPr>
        <w:ind w:firstLine="435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（5）</w:t>
      </w:r>
      <w:r>
        <w:rPr>
          <w:b/>
          <w:position w:val="-30"/>
          <w:szCs w:val="21"/>
        </w:rPr>
        <w:object>
          <v:shape id="_x0000_i1182" type="#_x0000_t75" style="width:62pt;height:36pt;mso-position-horizontal-relative:page;mso-position-vertical-relative:page;mso-wrap-style:square" o:oleicon="f" o:ole="" o:preferrelative="t" filled="f" stroked="f">
            <v:imagedata r:id="rId76" o:title=""/>
            <v:path o:extrusionok="f"/>
            <o:lock v:ext="edit" aspectratio="t"/>
          </v:shape>
          <o:OLEObject Type="Embed" ProgID="Equation.3" ShapeID="_x0000_i1182" DrawAspect="Content" ObjectID="_1234567951" r:id="rId77"/>
        </w:object>
      </w:r>
      <w:r>
        <w:rPr>
          <w:rFonts w:hint="eastAsia"/>
          <w:b/>
          <w:szCs w:val="21"/>
        </w:rPr>
        <w:t>；   （6）</w:t>
      </w:r>
      <w:r>
        <w:rPr>
          <w:b/>
          <w:position w:val="-30"/>
          <w:szCs w:val="21"/>
        </w:rPr>
        <w:object>
          <v:shape id="_x0000_i1183" type="#_x0000_t75" style="width:45pt;height:36pt;mso-position-horizontal-relative:page;mso-position-vertical-relative:page;mso-wrap-style:square" o:oleicon="f" o:ole="" o:preferrelative="t" filled="f" stroked="f">
            <v:imagedata r:id="rId78" o:title=""/>
            <v:path o:extrusionok="f"/>
            <o:lock v:ext="edit" aspectratio="t"/>
          </v:shape>
          <o:OLEObject Type="Embed" ProgID="Equation.3" ShapeID="_x0000_i1183" DrawAspect="Content" ObjectID="_1234567952" r:id="rId79"/>
        </w:object>
      </w:r>
      <w:r>
        <w:rPr>
          <w:rFonts w:hint="eastAsia"/>
          <w:b/>
          <w:szCs w:val="21"/>
        </w:rPr>
        <w:t>；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解：</w:t>
      </w:r>
    </w:p>
    <w:p>
      <w:pPr>
        <w:numPr>
          <w:ilvl w:val="1"/>
          <w:numId w:val="8"/>
        </w:num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已知数列</w:t>
      </w:r>
      <w:r>
        <w:rPr>
          <w:b/>
          <w:bCs/>
          <w:position w:val="-12"/>
          <w:szCs w:val="21"/>
        </w:rPr>
        <w:object>
          <v:shape id="_x0000_i1184" type="#_x0000_t75" style="width:22.01pt;height:18.01pt;mso-position-horizontal-relative:page;mso-position-vertical-relative:page;mso-wrap-style:square" o:oleicon="f" o:ole="" o:preferrelative="t" filled="f" stroked="f">
            <v:imagedata r:id="rId80" o:title=""/>
            <v:path o:extrusionok="f"/>
            <o:lock v:ext="edit" aspectratio="t"/>
          </v:shape>
          <o:OLEObject Type="Embed" ProgID="Equation.3" ShapeID="_x0000_i1184" DrawAspect="Content" ObjectID="_1234567960" r:id="rId81"/>
        </w:object>
      </w:r>
      <w:r>
        <w:rPr>
          <w:rFonts w:hint="eastAsia"/>
          <w:b/>
          <w:bCs/>
          <w:szCs w:val="21"/>
        </w:rPr>
        <w:t>的生成函数是</w:t>
      </w:r>
      <w:r>
        <w:rPr>
          <w:b/>
          <w:bCs/>
          <w:position w:val="-24"/>
          <w:szCs w:val="21"/>
        </w:rPr>
        <w:object>
          <v:shape id="_x0000_i1185" type="#_x0000_t75" style="width:96.95pt;height:33pt;mso-position-horizontal-relative:page;mso-position-vertical-relative:page;mso-wrap-style:square" o:oleicon="f" o:ole="" o:preferrelative="t" filled="f" stroked="f">
            <v:imagedata r:id="rId82" o:title=""/>
            <v:path o:extrusionok="f"/>
            <o:lock v:ext="edit" aspectratio="t"/>
          </v:shape>
          <o:OLEObject Type="Embed" ProgID="Equation.3" ShapeID="_x0000_i1185" DrawAspect="Content" ObjectID="_1234567961" r:id="rId83"/>
        </w:object>
      </w:r>
      <w:r>
        <w:rPr>
          <w:rFonts w:hint="eastAsia"/>
          <w:b/>
          <w:bCs/>
          <w:szCs w:val="21"/>
        </w:rPr>
        <w:t>，求</w:t>
      </w:r>
      <w:r>
        <w:rPr>
          <w:b/>
          <w:bCs/>
          <w:position w:val="-12"/>
          <w:szCs w:val="21"/>
        </w:rPr>
        <w:object>
          <v:shape id="_x0000_i1186" type="#_x0000_t75" style="width:13.94pt;height:18pt;mso-position-horizontal-relative:page;mso-position-vertical-relative:page;mso-wrap-style:square" o:oleicon="f" o:ole="" o:preferrelative="t" filled="f" stroked="f">
            <v:imagedata r:id="rId84" o:title=""/>
            <v:path o:extrusionok="f"/>
            <o:lock v:ext="edit" aspectratio="t"/>
          </v:shape>
          <o:OLEObject Type="Embed" ProgID="Equation.3" ShapeID="_x0000_i1186" DrawAspect="Content" ObjectID="_1234567962" r:id="rId85"/>
        </w:object>
      </w:r>
      <w:r>
        <w:rPr>
          <w:rFonts w:hint="eastAsia"/>
          <w:b/>
          <w:bCs/>
          <w:szCs w:val="21"/>
        </w:rPr>
        <w:t>.</w:t>
      </w:r>
    </w:p>
    <w:p>
      <w:pPr>
        <w:numPr>
          <w:ilvl w:val="1"/>
          <w:numId w:val="9"/>
        </w:numPr>
        <w:rPr>
          <w:rFonts w:hint="eastAsia"/>
          <w:b/>
          <w:szCs w:val="21"/>
        </w:rPr>
      </w:pPr>
      <w:r>
        <w:rPr>
          <w:rFonts w:hint="eastAsia"/>
          <w:b/>
          <w:bCs/>
          <w:szCs w:val="21"/>
        </w:rPr>
        <w:t>知数</w:t>
      </w:r>
      <w:r>
        <w:rPr>
          <w:rFonts w:hint="eastAsia"/>
          <w:b/>
          <w:szCs w:val="21"/>
        </w:rPr>
        <w:t>列{</w:t>
      </w:r>
      <w:r>
        <w:rPr>
          <w:b/>
          <w:position w:val="-12"/>
          <w:szCs w:val="21"/>
        </w:rPr>
        <w:object>
          <v:shape id="_x0000_i1187" type="#_x0000_t75" style="width:13.94pt;height:18pt;mso-position-horizontal-relative:page;mso-position-vertical-relative:page;mso-wrap-style:square" o:oleicon="f" o:ole="" o:preferrelative="t" filled="f" stroked="f">
            <v:imagedata r:id="rId86" o:title=""/>
            <v:path o:extrusionok="f"/>
            <o:lock v:ext="edit" aspectratio="t"/>
          </v:shape>
          <o:OLEObject Type="Embed" ProgID="Equation.DSMT4" ShapeID="_x0000_i1187" DrawAspect="Content" ObjectID="_1234567965" r:id="rId87"/>
        </w:object>
      </w:r>
      <w:r>
        <w:rPr>
          <w:rFonts w:hint="eastAsia"/>
          <w:b/>
          <w:szCs w:val="21"/>
        </w:rPr>
        <w:t>}的指数生成函数是</w:t>
      </w:r>
      <w:r>
        <w:rPr>
          <w:b/>
          <w:position w:val="-12"/>
          <w:szCs w:val="21"/>
        </w:rPr>
        <w:object>
          <v:shape id="_x0000_i1188" type="#_x0000_t75" style="width:80pt;height:19pt;mso-position-horizontal-relative:page;mso-position-vertical-relative:page;mso-wrap-style:square" o:oleicon="f" o:ole="" o:preferrelative="t" filled="f" stroked="f">
            <v:imagedata r:id="rId88" o:title=""/>
            <v:path o:extrusionok="f"/>
            <o:lock v:ext="edit" aspectratio="t"/>
          </v:shape>
          <o:OLEObject Type="Embed" ProgID="Equation.DSMT4" ShapeID="_x0000_i1188" DrawAspect="Content" ObjectID="_1234567966" r:id="rId89"/>
        </w:object>
      </w:r>
      <w:r>
        <w:rPr>
          <w:rFonts w:hint="eastAsia"/>
          <w:b/>
          <w:szCs w:val="21"/>
        </w:rPr>
        <w:t>，求</w:t>
      </w:r>
      <w:r>
        <w:rPr>
          <w:b/>
          <w:position w:val="-12"/>
          <w:szCs w:val="21"/>
        </w:rPr>
        <w:object>
          <v:shape id="_x0000_i1189" type="#_x0000_t75" style="width:13.94pt;height:18pt;mso-position-horizontal-relative:page;mso-position-vertical-relative:page;mso-wrap-style:square" o:oleicon="f" o:ole="" o:preferrelative="t" filled="f" stroked="f">
            <v:imagedata r:id="rId86" o:title=""/>
            <v:path o:extrusionok="f"/>
            <o:lock v:ext="edit" aspectratio="t"/>
          </v:shape>
          <o:OLEObject Type="Embed" ProgID="Equation.DSMT4" ShapeID="_x0000_i1189" DrawAspect="Content" ObjectID="_1234567967" r:id="rId90"/>
        </w:object>
      </w:r>
      <w:r>
        <w:rPr>
          <w:rFonts w:hint="eastAsia"/>
          <w:b/>
          <w:szCs w:val="21"/>
        </w:rPr>
        <w:t>。</w:t>
      </w:r>
    </w:p>
    <w:p>
      <w:pPr>
        <w:ind w:firstLine="435"/>
        <w:rPr>
          <w:b/>
          <w:szCs w:val="21"/>
        </w:rPr>
      </w:pPr>
      <w:r>
        <w:rPr>
          <w:b/>
          <w:szCs w:val="21"/>
        </w:rPr>
        <w:t xml:space="preserve">6.5  </w:t>
      </w:r>
      <w:r>
        <w:rPr>
          <w:rFonts w:hint="eastAsia"/>
          <w:b/>
          <w:szCs w:val="21"/>
        </w:rPr>
        <w:t>平面上有</w:t>
      </w:r>
      <w:r>
        <w:rPr>
          <w:b/>
          <w:i/>
          <w:szCs w:val="21"/>
        </w:rPr>
        <w:t>n</w:t>
      </w:r>
      <w:r>
        <w:rPr>
          <w:rFonts w:hint="eastAsia"/>
          <w:b/>
          <w:szCs w:val="21"/>
        </w:rPr>
        <w:t>条直线，它们两两相交且沿有三线交于一点，设这</w:t>
      </w:r>
      <w:r>
        <w:rPr>
          <w:b/>
          <w:i/>
          <w:szCs w:val="21"/>
        </w:rPr>
        <w:t>n</w:t>
      </w:r>
      <w:r>
        <w:rPr>
          <w:rFonts w:hint="eastAsia"/>
          <w:b/>
          <w:szCs w:val="21"/>
        </w:rPr>
        <w:t>条直线把平面分成</w:t>
      </w:r>
      <w:r>
        <w:rPr>
          <w:b/>
          <w:position w:val="-10"/>
          <w:szCs w:val="21"/>
        </w:rPr>
        <w:object>
          <v:shape id="_x0000_i1190" type="#_x0000_t75" style="width:27pt;height:16pt;mso-position-horizontal-relative:page;mso-position-vertical-relative:page;mso-wrap-style:square" o:oleicon="f" o:ole="" filled="f" stroked="f">
            <v:imagedata r:id="rId91" o:title=""/>
            <v:path o:extrusionok="f"/>
            <o:lock v:ext="edit" aspectratio="t"/>
          </v:shape>
          <o:OLEObject Type="Embed" ProgID="Equation.DSMT4" ShapeID="_x0000_i1190" DrawAspect="Content" ObjectID="_1234567970" r:id="rId92"/>
        </w:object>
      </w:r>
      <w:r>
        <w:rPr>
          <w:rFonts w:hint="eastAsia"/>
          <w:b/>
          <w:szCs w:val="21"/>
        </w:rPr>
        <w:t>个区域，求</w:t>
      </w:r>
      <w:r>
        <w:rPr>
          <w:b/>
          <w:position w:val="-10"/>
          <w:szCs w:val="21"/>
        </w:rPr>
        <w:object>
          <v:shape id="_x0000_i1191" type="#_x0000_t75" style="width:27pt;height:16pt;mso-position-horizontal-relative:page;mso-position-vertical-relative:page;mso-wrap-style:square" o:oleicon="f" o:ole="" filled="f" stroked="f">
            <v:imagedata r:id="rId93" o:title=""/>
            <v:path o:extrusionok="f"/>
            <o:lock v:ext="edit" aspectratio="t"/>
          </v:shape>
          <o:OLEObject Type="Embed" ProgID="Equation.DSMT4" ShapeID="_x0000_i1191" DrawAspect="Content" ObjectID="_1234567971" r:id="rId94"/>
        </w:object>
      </w:r>
      <w:r>
        <w:rPr>
          <w:rFonts w:hint="eastAsia"/>
          <w:b/>
          <w:szCs w:val="21"/>
        </w:rPr>
        <w:t>的递推关系并求解</w:t>
      </w:r>
      <w:r>
        <w:rPr>
          <w:b/>
          <w:szCs w:val="21"/>
        </w:rPr>
        <w:t>.</w:t>
      </w:r>
    </w:p>
    <w:p>
      <w:pPr>
        <w:ind w:firstLine="435"/>
        <w:rPr>
          <w:b/>
          <w:szCs w:val="21"/>
        </w:rPr>
      </w:pPr>
      <w:r>
        <w:rPr>
          <w:rFonts w:hint="eastAsia"/>
          <w:b/>
          <w:szCs w:val="21"/>
        </w:rPr>
        <w:t>解：设</w:t>
      </w:r>
      <w:r>
        <w:rPr>
          <w:b/>
          <w:szCs w:val="21"/>
        </w:rPr>
        <w:t>n-1</w:t>
      </w:r>
      <w:r>
        <w:rPr>
          <w:rFonts w:hint="eastAsia"/>
          <w:b/>
          <w:szCs w:val="21"/>
        </w:rPr>
        <w:t>条直线把平面分成</w:t>
      </w:r>
      <w:r>
        <w:rPr>
          <w:b/>
          <w:position w:val="-10"/>
          <w:szCs w:val="21"/>
        </w:rPr>
        <w:object>
          <v:shape id="_x0000_i1192" type="#_x0000_t75" style="width:36pt;height:16pt;mso-position-horizontal-relative:page;mso-position-vertical-relative:page;mso-wrap-style:square" o:oleicon="f" o:ole="" filled="f" stroked="f">
            <v:imagedata r:id="rId95" o:title=""/>
            <v:path o:extrusionok="f"/>
            <o:lock v:ext="edit" aspectratio="t"/>
          </v:shape>
          <o:OLEObject Type="Embed" ProgID="Equation.DSMT4" ShapeID="_x0000_i1192" DrawAspect="Content" ObjectID="_1234567972" r:id="rId96"/>
        </w:object>
      </w:r>
      <w:r>
        <w:rPr>
          <w:rFonts w:hint="eastAsia"/>
          <w:b/>
          <w:szCs w:val="21"/>
        </w:rPr>
        <w:t>个区域，则第</w:t>
      </w:r>
      <w:r>
        <w:rPr>
          <w:b/>
          <w:szCs w:val="21"/>
        </w:rPr>
        <w:t>n</w:t>
      </w:r>
      <w:r>
        <w:rPr>
          <w:rFonts w:hint="eastAsia"/>
          <w:b/>
          <w:szCs w:val="21"/>
        </w:rPr>
        <w:t>条直线与前</w:t>
      </w:r>
      <w:r>
        <w:rPr>
          <w:b/>
          <w:szCs w:val="21"/>
        </w:rPr>
        <w:t>n-1</w:t>
      </w:r>
      <w:r>
        <w:rPr>
          <w:rFonts w:hint="eastAsia"/>
          <w:b/>
          <w:szCs w:val="21"/>
        </w:rPr>
        <w:t>条直线都有一个交点，即在第</w:t>
      </w:r>
      <w:r>
        <w:rPr>
          <w:b/>
          <w:szCs w:val="21"/>
        </w:rPr>
        <w:t>n</w:t>
      </w:r>
      <w:r>
        <w:rPr>
          <w:rFonts w:hint="eastAsia"/>
          <w:b/>
          <w:szCs w:val="21"/>
        </w:rPr>
        <w:t>条直线上有</w:t>
      </w:r>
      <w:r>
        <w:rPr>
          <w:b/>
          <w:szCs w:val="21"/>
        </w:rPr>
        <w:t>n-1</w:t>
      </w:r>
      <w:r>
        <w:rPr>
          <w:rFonts w:hint="eastAsia"/>
          <w:b/>
          <w:szCs w:val="21"/>
        </w:rPr>
        <w:t>个交点，并将其分成</w:t>
      </w:r>
      <w:r>
        <w:rPr>
          <w:b/>
          <w:szCs w:val="21"/>
        </w:rPr>
        <w:t>n</w:t>
      </w:r>
      <w:r>
        <w:rPr>
          <w:rFonts w:hint="eastAsia"/>
          <w:b/>
          <w:szCs w:val="21"/>
        </w:rPr>
        <w:t>段，这</w:t>
      </w:r>
      <w:r>
        <w:rPr>
          <w:b/>
          <w:szCs w:val="21"/>
        </w:rPr>
        <w:t>n</w:t>
      </w:r>
      <w:r>
        <w:rPr>
          <w:rFonts w:hint="eastAsia"/>
          <w:b/>
          <w:szCs w:val="21"/>
        </w:rPr>
        <w:t>段又把其所在的区域一分为二。</w:t>
      </w:r>
    </w:p>
    <w:p>
      <w:pPr>
        <w:ind w:firstLine="435"/>
        <w:rPr>
          <w:b/>
          <w:szCs w:val="21"/>
        </w:rPr>
      </w:pPr>
      <w:r>
        <w:rPr>
          <w:b/>
          <w:szCs w:val="21"/>
        </w:rPr>
        <w:t xml:space="preserve">6.6  </w:t>
      </w:r>
      <w:r>
        <w:rPr>
          <w:rFonts w:hint="eastAsia"/>
          <w:b/>
          <w:szCs w:val="21"/>
        </w:rPr>
        <w:t>一个</w:t>
      </w:r>
      <w:r>
        <w:rPr>
          <w:b/>
          <w:position w:val="-6"/>
          <w:szCs w:val="21"/>
        </w:rPr>
        <w:object>
          <v:shape id="_x0000_i1193" type="#_x0000_t75" style="width:23pt;height:13.94pt;mso-position-horizontal-relative:page;mso-position-vertical-relative:page;mso-wrap-style:square" o:oleicon="f" o:ole="" filled="f" stroked="f">
            <v:imagedata r:id="rId97" o:title=""/>
            <v:path o:extrusionok="f"/>
            <o:lock v:ext="edit" aspectratio="t"/>
          </v:shape>
          <o:OLEObject Type="Embed" ProgID="Equation.DSMT4" ShapeID="_x0000_i1193" DrawAspect="Content" ObjectID="_1234567974" r:id="rId98"/>
        </w:object>
      </w:r>
      <w:r>
        <w:rPr>
          <w:rFonts w:hint="eastAsia"/>
          <w:b/>
          <w:szCs w:val="21"/>
        </w:rPr>
        <w:t>的方格图形用红、蓝两色涂色每个方格，如果每个方格只能涂一种颜色，且不允许两个红格相邻，设</w:t>
      </w:r>
      <w:r>
        <w:rPr>
          <w:b/>
          <w:position w:val="-10"/>
          <w:szCs w:val="21"/>
        </w:rPr>
        <w:object>
          <v:shape id="_x0000_i1194" type="#_x0000_t75" style="width:27pt;height:16pt;mso-position-horizontal-relative:page;mso-position-vertical-relative:page;mso-wrap-style:square" o:oleicon="f" o:ole="" filled="f" stroked="f">
            <v:imagedata r:id="rId99" o:title=""/>
            <v:path o:extrusionok="f"/>
            <o:lock v:ext="edit" aspectratio="t"/>
          </v:shape>
          <o:OLEObject Type="Embed" ProgID="Equation.DSMT4" ShapeID="_x0000_i1194" DrawAspect="Content" ObjectID="_1234567975" r:id="rId100"/>
        </w:object>
      </w:r>
      <w:r>
        <w:rPr>
          <w:rFonts w:hint="eastAsia"/>
          <w:b/>
          <w:szCs w:val="21"/>
        </w:rPr>
        <w:t>有种涂色方案，求</w:t>
      </w:r>
      <w:r>
        <w:rPr>
          <w:b/>
          <w:position w:val="-10"/>
          <w:szCs w:val="21"/>
        </w:rPr>
        <w:object>
          <v:shape id="_x0000_i1195" type="#_x0000_t75" style="width:27pt;height:16pt;mso-position-horizontal-relative:page;mso-position-vertical-relative:page;mso-wrap-style:square" o:oleicon="f" o:ole="" filled="f" stroked="f">
            <v:imagedata r:id="rId101" o:title=""/>
            <v:path o:extrusionok="f"/>
            <o:lock v:ext="edit" aspectratio="t"/>
          </v:shape>
          <o:OLEObject Type="Embed" ProgID="Equation.DSMT4" ShapeID="_x0000_i1195" DrawAspect="Content" ObjectID="_1234567976" r:id="rId102"/>
        </w:object>
      </w:r>
      <w:r>
        <w:rPr>
          <w:rFonts w:hint="eastAsia"/>
          <w:b/>
          <w:szCs w:val="21"/>
        </w:rPr>
        <w:t>的递推关系并求解</w:t>
      </w:r>
      <w:r>
        <w:rPr>
          <w:b/>
          <w:szCs w:val="21"/>
        </w:rPr>
        <w:t>.</w:t>
      </w:r>
    </w:p>
    <w:p>
      <w:pPr>
        <w:ind w:firstLine="435"/>
        <w:rPr>
          <w:b/>
          <w:szCs w:val="21"/>
        </w:rPr>
      </w:pPr>
      <w:r>
        <w:rPr>
          <w:rFonts w:hint="eastAsia"/>
          <w:b/>
          <w:szCs w:val="21"/>
        </w:rPr>
        <w:t>解：</w:t>
      </w:r>
    </w:p>
    <w:tbl>
      <w:tblPr>
        <w:tblInd w:w="1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61"/>
        <w:gridCol w:w="661"/>
        <w:gridCol w:w="4064"/>
      </w:tblGrid>
      <w:tr>
        <w:tblPrEx>
          <w:tblInd w:w="166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hRule="auto" w:val="0"/>
        </w:trPr>
        <w:tc>
          <w:tcPr>
            <w:tcW w:w="66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0000"/>
          </w:tcPr>
          <w:p/>
        </w:tc>
        <w:tc>
          <w:tcPr>
            <w:tcW w:w="661" w:type="dxa"/>
            <w:tcBorders>
              <w:left w:val="single" w:sz="4" w:space="0" w:color="FF0000"/>
            </w:tcBorders>
            <w:shd w:val="clear" w:color="auto" w:fill="0070C0"/>
          </w:tcPr>
          <w:p/>
        </w:tc>
        <w:tc>
          <w:tcPr>
            <w:tcW w:w="4064" w:type="dxa"/>
          </w:tcPr>
          <w:p/>
        </w:tc>
      </w:tr>
      <w:tr>
        <w:tblPrEx>
          <w:tblInd w:w="166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hRule="auto" w:val="0"/>
        </w:trPr>
        <w:tc>
          <w:tcPr>
            <w:tcW w:w="661" w:type="dxa"/>
            <w:shd w:val="clear" w:color="auto" w:fill="0070C0"/>
          </w:tcPr>
          <w:p/>
        </w:tc>
        <w:tc>
          <w:tcPr>
            <w:tcW w:w="4725" w:type="dxa"/>
            <w:gridSpan w:val="2"/>
          </w:tcPr>
          <w:p/>
        </w:tc>
      </w:tr>
    </w:tbl>
    <w:p>
      <w:pPr>
        <w:rPr>
          <w:rFonts w:hint="eastAsia"/>
          <w:b/>
          <w:szCs w:val="21"/>
        </w:rPr>
      </w:pPr>
      <w:r>
        <w:rPr>
          <w:rFonts w:hint="eastAsia"/>
          <w:b/>
        </w:rPr>
        <w:t>设</w:t>
      </w:r>
      <w:r>
        <w:rPr>
          <w:rFonts w:hint="eastAsia"/>
          <w:b/>
          <w:i/>
        </w:rPr>
        <w:t>f</w:t>
      </w:r>
      <w:r>
        <w:rPr>
          <w:rFonts w:hint="eastAsia"/>
          <w:b/>
        </w:rPr>
        <w:t>(</w:t>
      </w:r>
      <w:r>
        <w:rPr>
          <w:rFonts w:hint="eastAsia"/>
          <w:b/>
          <w:i/>
        </w:rPr>
        <w:t>n</w:t>
      </w:r>
      <w:r>
        <w:rPr>
          <w:rFonts w:hint="eastAsia"/>
          <w:b/>
        </w:rPr>
        <w:t>)为</w:t>
      </w:r>
      <w:r>
        <w:rPr>
          <w:b/>
          <w:position w:val="-6"/>
          <w:szCs w:val="21"/>
        </w:rPr>
        <w:object>
          <v:shape id="_x0000_i1196" type="#_x0000_t75" style="width:24pt;height:13.96pt;mso-position-horizontal-relative:page;mso-position-vertical-relative:page;mso-wrap-style:square" o:oleicon="f" o:ole="" o:preferrelative="t" filled="f" stroked="f">
            <v:imagedata r:id="rId103" o:title=""/>
            <v:path o:extrusionok="f"/>
            <o:lock v:ext="edit" aspectratio="t"/>
          </v:shape>
          <o:OLEObject Type="Embed" ProgID="Equation.3" ShapeID="_x0000_i1196" DrawAspect="Content" ObjectID="_1234567979" r:id="rId104"/>
        </w:object>
      </w:r>
      <w:r>
        <w:rPr>
          <w:rFonts w:hint="eastAsia"/>
          <w:b/>
          <w:szCs w:val="21"/>
        </w:rPr>
        <w:t>的方格图形的涂色方案。</w:t>
      </w:r>
    </w:p>
    <w:p>
      <w:pPr>
        <w:rPr>
          <w:rFonts w:hint="eastAsia"/>
          <w:b/>
        </w:rPr>
      </w:pPr>
      <w:r>
        <w:rPr>
          <w:rFonts w:hint="eastAsia"/>
          <w:b/>
        </w:rPr>
        <w:t>当n=1时，</w:t>
      </w:r>
      <w:r>
        <w:rPr>
          <w:rFonts w:hint="eastAsia"/>
          <w:b/>
          <w:i/>
        </w:rPr>
        <w:t>f</w:t>
      </w:r>
      <w:r>
        <w:rPr>
          <w:rFonts w:hint="eastAsia"/>
          <w:b/>
        </w:rPr>
        <w:t>(1)=2，即一个方格有</w:t>
      </w:r>
      <w:r>
        <w:rPr>
          <w:rFonts w:hint="eastAsia"/>
          <w:b/>
          <w:szCs w:val="21"/>
        </w:rPr>
        <w:t>红、蓝两种涂色方案。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</w:rPr>
        <w:t>当n=2时，</w:t>
      </w:r>
      <w:r>
        <w:rPr>
          <w:rFonts w:hint="eastAsia"/>
          <w:b/>
          <w:i/>
        </w:rPr>
        <w:t>f</w:t>
      </w:r>
      <w:r>
        <w:rPr>
          <w:rFonts w:hint="eastAsia"/>
          <w:b/>
        </w:rPr>
        <w:t>(2)=3，即两个方格有（</w:t>
      </w:r>
      <w:r>
        <w:rPr>
          <w:rFonts w:hint="eastAsia"/>
          <w:b/>
          <w:szCs w:val="21"/>
        </w:rPr>
        <w:t>红、蓝），（蓝、红）、（蓝、蓝）三种涂色方案。由于不允许两个红格相邻，所以不存在（红、红）的情况。</w:t>
      </w:r>
    </w:p>
    <w:p>
      <w:pPr>
        <w:rPr>
          <w:rFonts w:hint="eastAsia"/>
          <w:b/>
        </w:rPr>
      </w:pPr>
      <w:r>
        <w:rPr>
          <w:rFonts w:hint="eastAsia"/>
          <w:b/>
        </w:rPr>
        <w:t>当n&gt;2时，如果第一个格子涂为蓝色，则剩余n-1个格子的涂色方案数为</w:t>
      </w:r>
      <w:r>
        <w:rPr>
          <w:rFonts w:hint="eastAsia"/>
          <w:b/>
          <w:i/>
        </w:rPr>
        <w:t>f</w:t>
      </w:r>
      <w:r>
        <w:rPr>
          <w:rFonts w:hint="eastAsia"/>
          <w:b/>
        </w:rPr>
        <w:t>(</w:t>
      </w:r>
      <w:r>
        <w:rPr>
          <w:rFonts w:hint="eastAsia"/>
          <w:b/>
          <w:i/>
        </w:rPr>
        <w:t>n</w:t>
      </w:r>
      <w:r>
        <w:rPr>
          <w:rFonts w:hint="eastAsia"/>
          <w:b/>
        </w:rPr>
        <w:t>-1)；如果第一个格子涂为红色，由于</w:t>
      </w:r>
      <w:r>
        <w:rPr>
          <w:rFonts w:hint="eastAsia"/>
          <w:b/>
          <w:szCs w:val="21"/>
        </w:rPr>
        <w:t>不允许两个红格相邻，所以第二个格子必为蓝色，</w:t>
      </w:r>
      <w:r>
        <w:rPr>
          <w:rFonts w:hint="eastAsia"/>
          <w:b/>
        </w:rPr>
        <w:t>则剩余n-2个格子的涂色方案数为</w:t>
      </w:r>
      <w:r>
        <w:rPr>
          <w:rFonts w:hint="eastAsia"/>
          <w:b/>
          <w:i/>
        </w:rPr>
        <w:t>f</w:t>
      </w:r>
      <w:r>
        <w:rPr>
          <w:rFonts w:hint="eastAsia"/>
          <w:b/>
        </w:rPr>
        <w:t>(</w:t>
      </w:r>
      <w:r>
        <w:rPr>
          <w:rFonts w:hint="eastAsia"/>
          <w:b/>
          <w:i/>
        </w:rPr>
        <w:t>n</w:t>
      </w:r>
      <w:r>
        <w:rPr>
          <w:rFonts w:hint="eastAsia"/>
          <w:b/>
        </w:rPr>
        <w:t>-2)。于是，当n&gt;2时涂色方案数为</w:t>
      </w:r>
      <w:r>
        <w:rPr>
          <w:rFonts w:hint="eastAsia"/>
          <w:b/>
          <w:i/>
        </w:rPr>
        <w:t>f</w:t>
      </w:r>
      <w:r>
        <w:rPr>
          <w:rFonts w:hint="eastAsia"/>
          <w:b/>
        </w:rPr>
        <w:t>(</w:t>
      </w:r>
      <w:r>
        <w:rPr>
          <w:rFonts w:hint="eastAsia"/>
          <w:b/>
          <w:i/>
        </w:rPr>
        <w:t>n</w:t>
      </w:r>
      <w:r>
        <w:rPr>
          <w:rFonts w:hint="eastAsia"/>
          <w:b/>
        </w:rPr>
        <w:t>)=</w:t>
      </w:r>
      <w:r>
        <w:rPr>
          <w:rFonts w:hint="eastAsia"/>
          <w:b/>
          <w:i/>
        </w:rPr>
        <w:t xml:space="preserve"> f</w:t>
      </w:r>
      <w:r>
        <w:rPr>
          <w:rFonts w:hint="eastAsia"/>
          <w:b/>
        </w:rPr>
        <w:t>(</w:t>
      </w:r>
      <w:r>
        <w:rPr>
          <w:rFonts w:hint="eastAsia"/>
          <w:b/>
          <w:i/>
        </w:rPr>
        <w:t>n</w:t>
      </w:r>
      <w:r>
        <w:rPr>
          <w:rFonts w:hint="eastAsia"/>
          <w:b/>
        </w:rPr>
        <w:t>-1)+</w:t>
      </w:r>
      <w:r>
        <w:rPr>
          <w:rFonts w:hint="eastAsia"/>
          <w:b/>
          <w:i/>
        </w:rPr>
        <w:t xml:space="preserve"> f</w:t>
      </w:r>
      <w:r>
        <w:rPr>
          <w:rFonts w:hint="eastAsia"/>
          <w:b/>
        </w:rPr>
        <w:t>(</w:t>
      </w:r>
      <w:r>
        <w:rPr>
          <w:rFonts w:hint="eastAsia"/>
          <w:b/>
          <w:i/>
        </w:rPr>
        <w:t>n</w:t>
      </w:r>
      <w:r>
        <w:rPr>
          <w:rFonts w:hint="eastAsia"/>
          <w:b/>
        </w:rPr>
        <w:t>-2)。</w:t>
      </w:r>
    </w:p>
    <w:p>
      <w:pPr>
        <w:tabs>
          <w:tab w:val="left" w:pos="2370"/>
        </w:tabs>
        <w:ind w:left="434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先求解这个递推关系的通解，它的特征方程为</w:t>
      </w:r>
    </w:p>
    <w:p>
      <w:pPr>
        <w:tabs>
          <w:tab w:val="left" w:pos="2370"/>
        </w:tabs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解这个方程，得</w:t>
      </w:r>
    </w:p>
    <w:p>
      <w:pPr>
        <w:tabs>
          <w:tab w:val="left" w:pos="2370"/>
        </w:tabs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所以，通解为</w:t>
      </w:r>
    </w:p>
    <w:p>
      <w:pPr>
        <w:tabs>
          <w:tab w:val="left" w:pos="2370"/>
        </w:tabs>
        <w:rPr>
          <w:b/>
          <w:szCs w:val="21"/>
        </w:rPr>
      </w:pPr>
      <w:r>
        <w:rPr>
          <w:rFonts w:hint="eastAsia"/>
          <w:b/>
          <w:szCs w:val="21"/>
        </w:rPr>
        <w:t>代入初值来确定</w:t>
      </w:r>
      <w:r>
        <w:rPr>
          <w:b/>
          <w:position w:val="-10"/>
          <w:szCs w:val="21"/>
        </w:rPr>
        <w:object>
          <v:shape id="_x0000_i1197" type="#_x0000_t75" style="width:12pt;height:17pt;mso-position-horizontal-relative:page;mso-position-vertical-relative:page;mso-wrap-style:square" o:oleicon="f" o:ole="" filled="f" stroked="f">
            <v:imagedata r:id="rId105" o:title=""/>
            <v:path o:extrusionok="f"/>
            <o:lock v:ext="edit" aspectratio="t"/>
          </v:shape>
          <o:OLEObject Type="Embed" ProgID="Equation.3" ShapeID="_x0000_i1197" DrawAspect="Content" ObjectID="_1234567984" r:id="rId106"/>
        </w:object>
      </w:r>
      <w:r>
        <w:rPr>
          <w:rFonts w:hint="eastAsia"/>
          <w:b/>
          <w:szCs w:val="21"/>
        </w:rPr>
        <w:t>和</w:t>
      </w:r>
      <w:r>
        <w:rPr>
          <w:b/>
          <w:position w:val="-10"/>
          <w:szCs w:val="21"/>
        </w:rPr>
        <w:object>
          <v:shape id="_x0000_i1198" type="#_x0000_t75" style="width:13pt;height:17pt;mso-position-horizontal-relative:page;mso-position-vertical-relative:page;mso-wrap-style:square" o:oleicon="f" o:ole="" filled="f" stroked="f">
            <v:imagedata r:id="rId107" o:title=""/>
            <v:path o:extrusionok="f"/>
            <o:lock v:ext="edit" aspectratio="t"/>
          </v:shape>
          <o:OLEObject Type="Embed" ProgID="Equation.3" ShapeID="_x0000_i1198" DrawAspect="Content" ObjectID="_1234567985" r:id="rId108"/>
        </w:object>
      </w:r>
      <w:r>
        <w:rPr>
          <w:rFonts w:hint="eastAsia"/>
          <w:b/>
          <w:szCs w:val="21"/>
        </w:rPr>
        <w:t>，得</w:t>
      </w:r>
    </w:p>
    <w:p>
      <w:pPr>
        <w:tabs>
          <w:tab w:val="left" w:pos="2370"/>
        </w:tabs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求解这个方程组，得</w:t>
      </w:r>
    </w:p>
    <w:p>
      <w:pPr>
        <w:tabs>
          <w:tab w:val="left" w:pos="840"/>
        </w:tabs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所以，原递推关系的解为</w:t>
      </w:r>
    </w:p>
    <w:p>
      <w:pPr>
        <w:tabs>
          <w:tab w:val="left" w:pos="840"/>
        </w:tabs>
        <w:ind w:firstLine="555"/>
        <w:rPr>
          <w:b/>
          <w:szCs w:val="21"/>
        </w:rPr>
      </w:pPr>
      <w:r>
        <w:rPr>
          <w:rFonts w:hint="eastAsia"/>
          <w:b/>
          <w:szCs w:val="21"/>
        </w:rPr>
        <w:t xml:space="preserve">          （</w:t>
      </w:r>
      <w:r>
        <w:rPr>
          <w:b/>
          <w:position w:val="-10"/>
          <w:szCs w:val="21"/>
        </w:rPr>
        <w:object>
          <v:shape id="_x0000_i1199" type="#_x0000_t75" style="width:59pt;height:16pt;mso-position-horizontal-relative:page;mso-position-vertical-relative:page;mso-wrap-style:square" o:oleicon="f" o:ole="" filled="f" stroked="f">
            <v:imagedata r:id="rId109" o:title=""/>
            <v:path o:extrusionok="f"/>
            <o:lock v:ext="edit" aspectratio="t"/>
          </v:shape>
          <o:OLEObject Type="Embed" ProgID="Equation.3" ShapeID="_x0000_i1199" DrawAspect="Content" ObjectID="_1234567990" r:id="rId110"/>
        </w:object>
      </w:r>
      <w:r>
        <w:rPr>
          <w:rFonts w:hint="eastAsia"/>
          <w:b/>
          <w:szCs w:val="21"/>
        </w:rPr>
        <w:t>）</w:t>
      </w:r>
      <w:r>
        <w:rPr>
          <w:b/>
          <w:szCs w:val="21"/>
        </w:rPr>
        <w:t>.</w:t>
      </w:r>
    </w:p>
    <w:p>
      <w:pPr>
        <w:ind w:firstLine="435"/>
        <w:rPr>
          <w:b/>
          <w:szCs w:val="21"/>
        </w:rPr>
      </w:pPr>
      <w:r>
        <w:rPr>
          <w:b/>
          <w:szCs w:val="21"/>
        </w:rPr>
        <w:t xml:space="preserve">6.7 </w:t>
      </w:r>
      <w:r>
        <w:rPr>
          <w:rFonts w:hint="eastAsia"/>
          <w:b/>
          <w:szCs w:val="21"/>
        </w:rPr>
        <w:t>核反应堆中有</w:t>
      </w:r>
      <w:r>
        <w:rPr>
          <w:b/>
          <w:position w:val="-6"/>
          <w:szCs w:val="21"/>
        </w:rPr>
        <w:object>
          <v:shape id="_x0000_i1200" type="#_x0000_t75" style="width:11.98pt;height:10.98pt;mso-position-horizontal-relative:page;mso-position-vertical-relative:page;mso-wrap-style:square" o:oleicon="f" o:ole="" filled="f" stroked="f">
            <v:imagedata r:id="rId111" o:title=""/>
            <v:path o:extrusionok="f"/>
            <o:lock v:ext="edit" aspectratio="t"/>
          </v:shape>
          <o:OLEObject Type="Embed" ProgID="Equation.DSMT4" ShapeID="_x0000_i1200" DrawAspect="Content" ObjectID="_1234567991" r:id="rId112"/>
        </w:object>
      </w:r>
      <w:r>
        <w:rPr>
          <w:rFonts w:hint="eastAsia"/>
          <w:b/>
          <w:szCs w:val="21"/>
        </w:rPr>
        <w:t>和</w:t>
      </w:r>
      <w:r>
        <w:rPr>
          <w:b/>
          <w:position w:val="-10"/>
          <w:szCs w:val="21"/>
        </w:rPr>
        <w:object>
          <v:shape id="_x0000_i1201" type="#_x0000_t75" style="width:11.99pt;height:15.98pt;mso-position-horizontal-relative:page;mso-position-vertical-relative:page;mso-wrap-style:square" o:oleicon="f" o:ole="" filled="f" stroked="f">
            <v:imagedata r:id="rId113" o:title=""/>
            <v:path o:extrusionok="f"/>
            <o:lock v:ext="edit" aspectratio="t"/>
          </v:shape>
          <o:OLEObject Type="Embed" ProgID="Equation.DSMT4" ShapeID="_x0000_i1201" DrawAspect="Content" ObjectID="_1234567992" r:id="rId114"/>
        </w:object>
      </w:r>
      <w:r>
        <w:rPr>
          <w:rFonts w:hint="eastAsia"/>
          <w:b/>
          <w:szCs w:val="21"/>
        </w:rPr>
        <w:t>两种粒子，每秒钟内</w:t>
      </w:r>
      <w:r>
        <w:rPr>
          <w:b/>
          <w:szCs w:val="21"/>
        </w:rPr>
        <w:t>1</w:t>
      </w:r>
      <w:r>
        <w:rPr>
          <w:rFonts w:hint="eastAsia"/>
          <w:b/>
          <w:szCs w:val="21"/>
        </w:rPr>
        <w:t>个</w:t>
      </w:r>
      <w:r>
        <w:rPr>
          <w:b/>
          <w:position w:val="-6"/>
          <w:szCs w:val="21"/>
        </w:rPr>
        <w:object>
          <v:shape id="_x0000_i1202" type="#_x0000_t75" style="width:11.98pt;height:10.98pt;mso-position-horizontal-relative:page;mso-position-vertical-relative:page;mso-wrap-style:square" o:oleicon="f" o:ole="" filled="f" stroked="f">
            <v:imagedata r:id="rId115" o:title=""/>
            <v:path o:extrusionok="f"/>
            <o:lock v:ext="edit" aspectratio="t"/>
          </v:shape>
          <o:OLEObject Type="Embed" ProgID="Equation.DSMT4" ShapeID="_x0000_i1202" DrawAspect="Content" ObjectID="_1234567993" r:id="rId116"/>
        </w:object>
      </w:r>
      <w:r>
        <w:rPr>
          <w:rFonts w:hint="eastAsia"/>
          <w:b/>
          <w:szCs w:val="21"/>
        </w:rPr>
        <w:t>粒子可反应产生出</w:t>
      </w:r>
      <w:r>
        <w:rPr>
          <w:b/>
          <w:szCs w:val="21"/>
        </w:rPr>
        <w:t>3</w:t>
      </w:r>
      <w:r>
        <w:rPr>
          <w:rFonts w:hint="eastAsia"/>
          <w:b/>
          <w:szCs w:val="21"/>
        </w:rPr>
        <w:t>个</w:t>
      </w:r>
      <w:r>
        <w:rPr>
          <w:b/>
          <w:position w:val="-10"/>
          <w:szCs w:val="21"/>
        </w:rPr>
        <w:object>
          <v:shape id="_x0000_i1203" type="#_x0000_t75" style="width:11.99pt;height:15.98pt;mso-position-horizontal-relative:page;mso-position-vertical-relative:page;mso-wrap-style:square" o:oleicon="f" o:ole="" filled="f" stroked="f">
            <v:imagedata r:id="rId117" o:title=""/>
            <v:path o:extrusionok="f"/>
            <o:lock v:ext="edit" aspectratio="t"/>
          </v:shape>
          <o:OLEObject Type="Embed" ProgID="Equation.DSMT4" ShapeID="_x0000_i1203" DrawAspect="Content" ObjectID="_1234567994" r:id="rId118"/>
        </w:object>
      </w:r>
      <w:r>
        <w:rPr>
          <w:rFonts w:hint="eastAsia"/>
          <w:b/>
          <w:szCs w:val="21"/>
        </w:rPr>
        <w:t>粒子，而</w:t>
      </w:r>
      <w:r>
        <w:rPr>
          <w:b/>
          <w:szCs w:val="21"/>
        </w:rPr>
        <w:t>1</w:t>
      </w:r>
      <w:r>
        <w:rPr>
          <w:rFonts w:hint="eastAsia"/>
          <w:b/>
          <w:szCs w:val="21"/>
        </w:rPr>
        <w:t>个</w:t>
      </w:r>
      <w:r>
        <w:rPr>
          <w:b/>
          <w:position w:val="-10"/>
          <w:szCs w:val="21"/>
        </w:rPr>
        <w:object>
          <v:shape id="_x0000_i1204" type="#_x0000_t75" style="width:11.99pt;height:15.98pt;mso-position-horizontal-relative:page;mso-position-vertical-relative:page;mso-wrap-style:square" o:oleicon="f" o:ole="" filled="f" stroked="f">
            <v:imagedata r:id="rId119" o:title=""/>
            <v:path o:extrusionok="f"/>
            <o:lock v:ext="edit" aspectratio="t"/>
          </v:shape>
          <o:OLEObject Type="Embed" ProgID="Equation.DSMT4" ShapeID="_x0000_i1204" DrawAspect="Content" ObjectID="_1234567995" r:id="rId120"/>
        </w:object>
      </w:r>
      <w:r>
        <w:rPr>
          <w:rFonts w:hint="eastAsia"/>
          <w:b/>
          <w:szCs w:val="21"/>
        </w:rPr>
        <w:t>粒子又可反应产生出</w:t>
      </w:r>
      <w:r>
        <w:rPr>
          <w:b/>
          <w:szCs w:val="21"/>
        </w:rPr>
        <w:t>1</w:t>
      </w:r>
      <w:r>
        <w:rPr>
          <w:rFonts w:hint="eastAsia"/>
          <w:b/>
          <w:szCs w:val="21"/>
        </w:rPr>
        <w:t>个</w:t>
      </w:r>
      <w:r>
        <w:rPr>
          <w:b/>
          <w:position w:val="-6"/>
          <w:szCs w:val="21"/>
        </w:rPr>
        <w:object>
          <v:shape id="_x0000_i1205" type="#_x0000_t75" style="width:11.98pt;height:10.98pt;mso-position-horizontal-relative:page;mso-position-vertical-relative:page;mso-wrap-style:square" o:oleicon="f" o:ole="" filled="f" stroked="f">
            <v:imagedata r:id="rId121" o:title=""/>
            <v:path o:extrusionok="f"/>
            <o:lock v:ext="edit" aspectratio="t"/>
          </v:shape>
          <o:OLEObject Type="Embed" ProgID="Equation.DSMT4" ShapeID="_x0000_i1205" DrawAspect="Content" ObjectID="_1234567996" r:id="rId122"/>
        </w:object>
      </w:r>
      <w:r>
        <w:rPr>
          <w:rFonts w:hint="eastAsia"/>
          <w:b/>
          <w:szCs w:val="21"/>
        </w:rPr>
        <w:t>粒子和</w:t>
      </w:r>
      <w:r>
        <w:rPr>
          <w:b/>
          <w:szCs w:val="21"/>
        </w:rPr>
        <w:t>2</w:t>
      </w:r>
      <w:r>
        <w:rPr>
          <w:rFonts w:hint="eastAsia"/>
          <w:b/>
          <w:szCs w:val="21"/>
        </w:rPr>
        <w:t>个</w:t>
      </w:r>
      <w:r>
        <w:rPr>
          <w:b/>
          <w:position w:val="-10"/>
          <w:szCs w:val="21"/>
        </w:rPr>
        <w:object>
          <v:shape id="_x0000_i1206" type="#_x0000_t75" style="width:11.99pt;height:15.98pt;mso-position-horizontal-relative:page;mso-position-vertical-relative:page;mso-wrap-style:square" o:oleicon="f" o:ole="" filled="f" stroked="f">
            <v:imagedata r:id="rId123" o:title=""/>
            <v:path o:extrusionok="f"/>
            <o:lock v:ext="edit" aspectratio="t"/>
          </v:shape>
          <o:OLEObject Type="Embed" ProgID="Equation.DSMT4" ShapeID="_x0000_i1206" DrawAspect="Content" ObjectID="_1234567997" r:id="rId124"/>
        </w:object>
      </w:r>
      <w:r>
        <w:rPr>
          <w:rFonts w:hint="eastAsia"/>
          <w:b/>
          <w:szCs w:val="21"/>
        </w:rPr>
        <w:t>粒子</w:t>
      </w:r>
      <w:r>
        <w:rPr>
          <w:b/>
          <w:szCs w:val="21"/>
        </w:rPr>
        <w:t>.</w:t>
      </w:r>
      <w:r>
        <w:rPr>
          <w:rFonts w:hint="eastAsia"/>
          <w:b/>
          <w:szCs w:val="21"/>
        </w:rPr>
        <w:t>若在</w:t>
      </w:r>
      <w:r>
        <w:rPr>
          <w:b/>
          <w:i/>
          <w:szCs w:val="21"/>
        </w:rPr>
        <w:t>t</w:t>
      </w:r>
      <w:r>
        <w:rPr>
          <w:b/>
          <w:szCs w:val="21"/>
        </w:rPr>
        <w:t>=0</w:t>
      </w:r>
      <w:r>
        <w:rPr>
          <w:b/>
          <w:i/>
          <w:szCs w:val="21"/>
        </w:rPr>
        <w:t>s</w:t>
      </w:r>
      <w:r>
        <w:rPr>
          <w:rFonts w:hint="eastAsia"/>
          <w:b/>
          <w:szCs w:val="21"/>
        </w:rPr>
        <w:t>时刻反应堆中只有</w:t>
      </w:r>
      <w:r>
        <w:rPr>
          <w:b/>
          <w:szCs w:val="21"/>
        </w:rPr>
        <w:t>1</w:t>
      </w:r>
      <w:r>
        <w:rPr>
          <w:rFonts w:hint="eastAsia"/>
          <w:b/>
          <w:szCs w:val="21"/>
        </w:rPr>
        <w:t>个</w:t>
      </w:r>
      <w:r>
        <w:rPr>
          <w:b/>
          <w:position w:val="-6"/>
          <w:szCs w:val="21"/>
        </w:rPr>
        <w:object>
          <v:shape id="_x0000_i1207" type="#_x0000_t75" style="width:11.98pt;height:10.98pt;mso-position-horizontal-relative:page;mso-position-vertical-relative:page;mso-wrap-style:square" o:oleicon="f" o:ole="" filled="f" stroked="f">
            <v:imagedata r:id="rId125" o:title=""/>
            <v:path o:extrusionok="f"/>
            <o:lock v:ext="edit" aspectratio="t"/>
          </v:shape>
          <o:OLEObject Type="Embed" ProgID="Equation.DSMT4" ShapeID="_x0000_i1207" DrawAspect="Content" ObjectID="_1234567998" r:id="rId126"/>
        </w:object>
      </w:r>
      <w:r>
        <w:rPr>
          <w:rFonts w:hint="eastAsia"/>
          <w:b/>
          <w:szCs w:val="21"/>
        </w:rPr>
        <w:t>粒子，求</w:t>
      </w:r>
      <w:r>
        <w:rPr>
          <w:b/>
          <w:i/>
          <w:szCs w:val="21"/>
        </w:rPr>
        <w:t>t</w:t>
      </w:r>
      <w:r>
        <w:rPr>
          <w:b/>
          <w:szCs w:val="21"/>
        </w:rPr>
        <w:t>=100</w:t>
      </w:r>
      <w:r>
        <w:rPr>
          <w:b/>
          <w:i/>
          <w:szCs w:val="21"/>
        </w:rPr>
        <w:t>s</w:t>
      </w:r>
      <w:r>
        <w:rPr>
          <w:rFonts w:hint="eastAsia"/>
          <w:b/>
          <w:szCs w:val="21"/>
        </w:rPr>
        <w:t>时刻反应堆里将有多少个</w:t>
      </w:r>
      <w:r>
        <w:rPr>
          <w:b/>
          <w:position w:val="-6"/>
          <w:szCs w:val="21"/>
        </w:rPr>
        <w:object>
          <v:shape id="_x0000_i1208" type="#_x0000_t75" style="width:11.98pt;height:10.98pt;mso-position-horizontal-relative:page;mso-position-vertical-relative:page;mso-wrap-style:square" o:oleicon="f" o:ole="" filled="f" stroked="f">
            <v:imagedata r:id="rId127" o:title=""/>
            <v:path o:extrusionok="f"/>
            <o:lock v:ext="edit" aspectratio="t"/>
          </v:shape>
          <o:OLEObject Type="Embed" ProgID="Equation.DSMT4" ShapeID="_x0000_i1208" DrawAspect="Content" ObjectID="_1234567999" r:id="rId128"/>
        </w:object>
      </w:r>
      <w:r>
        <w:rPr>
          <w:rFonts w:hint="eastAsia"/>
          <w:b/>
          <w:szCs w:val="21"/>
        </w:rPr>
        <w:t>粒子和</w:t>
      </w:r>
      <w:r>
        <w:rPr>
          <w:b/>
          <w:position w:val="-10"/>
          <w:szCs w:val="21"/>
        </w:rPr>
        <w:object>
          <v:shape id="_x0000_i1209" type="#_x0000_t75" style="width:11.99pt;height:15.98pt;mso-position-horizontal-relative:page;mso-position-vertical-relative:page;mso-wrap-style:square" o:oleicon="f" o:ole="" filled="f" stroked="f">
            <v:imagedata r:id="rId129" o:title=""/>
            <v:path o:extrusionok="f"/>
            <o:lock v:ext="edit" aspectratio="t"/>
          </v:shape>
          <o:OLEObject Type="Embed" ProgID="Equation.DSMT4" ShapeID="_x0000_i1209" DrawAspect="Content" ObjectID="_1234568000" r:id="rId130"/>
        </w:object>
      </w:r>
      <w:r>
        <w:rPr>
          <w:rFonts w:hint="eastAsia"/>
          <w:b/>
          <w:szCs w:val="21"/>
        </w:rPr>
        <w:t>粒子</w:t>
      </w:r>
      <w:r>
        <w:rPr>
          <w:b/>
          <w:szCs w:val="21"/>
        </w:rPr>
        <w:t>.</w:t>
      </w:r>
    </w:p>
    <w:p>
      <w:pPr>
        <w:ind w:firstLine="435"/>
        <w:rPr>
          <w:b/>
          <w:szCs w:val="21"/>
        </w:rPr>
      </w:pPr>
      <w:r>
        <w:rPr>
          <w:rFonts w:hint="eastAsia"/>
          <w:b/>
          <w:szCs w:val="21"/>
        </w:rPr>
        <w:t>解：</w:t>
      </w:r>
    </w:p>
    <w:p>
      <w:pPr>
        <w:ind w:firstLine="435"/>
        <w:rPr>
          <w:b/>
          <w:szCs w:val="21"/>
        </w:rPr>
      </w:pPr>
      <w:r>
        <w:rPr>
          <w:rFonts w:hint="eastAsia"/>
          <w:b/>
          <w:szCs w:val="21"/>
        </w:rPr>
        <w:t>设</w:t>
      </w:r>
      <w:r>
        <w:rPr>
          <w:b/>
          <w:szCs w:val="21"/>
        </w:rPr>
        <w:t>t</w:t>
      </w:r>
      <w:r>
        <w:rPr>
          <w:rFonts w:hint="eastAsia"/>
          <w:b/>
          <w:szCs w:val="21"/>
        </w:rPr>
        <w:t>时刻反应堆中</w:t>
      </w:r>
      <w:r>
        <w:rPr>
          <w:b/>
          <w:position w:val="-6"/>
          <w:szCs w:val="21"/>
        </w:rPr>
        <w:object>
          <v:shape id="_x0000_i1210" type="#_x0000_t75" style="width:11.98pt;height:10.98pt;mso-position-horizontal-relative:page;mso-position-vertical-relative:page;mso-wrap-style:square" o:oleicon="f" o:ole="" filled="f" stroked="f">
            <v:imagedata r:id="rId131" o:title=""/>
            <v:path o:extrusionok="f"/>
            <o:lock v:ext="edit" aspectratio="t"/>
          </v:shape>
          <o:OLEObject Type="Embed" ProgID="Equation.DSMT4" ShapeID="_x0000_i1210" DrawAspect="Content" ObjectID="_1234568001" r:id="rId132"/>
        </w:object>
      </w:r>
      <w:r>
        <w:rPr>
          <w:rFonts w:hint="eastAsia"/>
          <w:b/>
          <w:szCs w:val="21"/>
        </w:rPr>
        <w:t>粒子数为</w:t>
      </w:r>
      <w:r>
        <w:rPr>
          <w:b/>
          <w:position w:val="-10"/>
          <w:szCs w:val="21"/>
        </w:rPr>
        <w:object>
          <v:shape id="_x0000_i1211" type="#_x0000_t75" style="width:24pt;height:16pt;mso-position-horizontal-relative:page;mso-position-vertical-relative:page;mso-wrap-style:square" o:oleicon="f" o:ole="" filled="f" stroked="f">
            <v:imagedata r:id="rId133" o:title=""/>
            <v:path o:extrusionok="f"/>
            <o:lock v:ext="edit" aspectratio="t"/>
          </v:shape>
          <o:OLEObject Type="Embed" ProgID="Equation.DSMT4" ShapeID="_x0000_i1211" DrawAspect="Content" ObjectID="_1234568002" r:id="rId134"/>
        </w:object>
      </w:r>
      <w:r>
        <w:rPr>
          <w:rFonts w:hint="eastAsia"/>
          <w:b/>
          <w:szCs w:val="21"/>
        </w:rPr>
        <w:t>，</w:t>
      </w:r>
      <w:r>
        <w:rPr>
          <w:b/>
          <w:position w:val="-10"/>
          <w:szCs w:val="21"/>
        </w:rPr>
        <w:object>
          <v:shape id="_x0000_i1212" type="#_x0000_t75" style="width:11.99pt;height:15.98pt;mso-position-horizontal-relative:page;mso-position-vertical-relative:page;mso-wrap-style:square" o:oleicon="f" o:ole="" filled="f" stroked="f">
            <v:imagedata r:id="rId135" o:title=""/>
            <v:path o:extrusionok="f"/>
            <o:lock v:ext="edit" aspectratio="t"/>
          </v:shape>
          <o:OLEObject Type="Embed" ProgID="Equation.DSMT4" ShapeID="_x0000_i1212" DrawAspect="Content" ObjectID="_1234568003" r:id="rId136"/>
        </w:object>
      </w:r>
      <w:r>
        <w:rPr>
          <w:rFonts w:hint="eastAsia"/>
          <w:b/>
          <w:szCs w:val="21"/>
        </w:rPr>
        <w:t>粒子数为</w:t>
      </w:r>
      <w:r>
        <w:rPr>
          <w:b/>
          <w:position w:val="-10"/>
          <w:szCs w:val="21"/>
        </w:rPr>
        <w:object>
          <v:shape id="_x0000_i1213" type="#_x0000_t75" style="width:23pt;height:16pt;mso-position-horizontal-relative:page;mso-position-vertical-relative:page;mso-wrap-style:square" o:oleicon="f" o:ole="" filled="f" stroked="f">
            <v:imagedata r:id="rId137" o:title=""/>
            <v:path o:extrusionok="f"/>
            <o:lock v:ext="edit" aspectratio="t"/>
          </v:shape>
          <o:OLEObject Type="Embed" ProgID="Equation.DSMT4" ShapeID="_x0000_i1213" DrawAspect="Content" ObjectID="_1234568004" r:id="rId138"/>
        </w:object>
      </w:r>
    </w:p>
    <w:tbl>
      <w:tblPr>
        <w:tblInd w:w="10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10"/>
        <w:gridCol w:w="1943"/>
        <w:gridCol w:w="1956"/>
      </w:tblGrid>
      <w:tr>
        <w:tblPrEx>
          <w:tblInd w:w="106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hRule="auto" w:val="0"/>
        </w:trPr>
        <w:tc>
          <w:tcPr>
            <w:tcW w:w="2310" w:type="dxa"/>
          </w:tcPr>
          <w:p/>
        </w:tc>
        <w:tc>
          <w:tcPr>
            <w:tcW w:w="1943" w:type="dxa"/>
          </w:tcPr>
          <w:p/>
        </w:tc>
        <w:tc>
          <w:tcPr>
            <w:tcW w:w="1956" w:type="dxa"/>
          </w:tcPr>
          <w:p/>
        </w:tc>
      </w:tr>
      <w:tr>
        <w:tblPrEx>
          <w:tblInd w:w="106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hRule="auto" w:val="0"/>
        </w:trPr>
        <w:tc>
          <w:tcPr>
            <w:tcW w:w="231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在</w:t>
            </w:r>
            <w:r>
              <w:rPr>
                <w:b/>
                <w:szCs w:val="21"/>
              </w:rPr>
              <w:t>t-1</w:t>
            </w:r>
            <w:r>
              <w:rPr>
                <w:rFonts w:hint="eastAsia"/>
                <w:b/>
                <w:szCs w:val="21"/>
              </w:rPr>
              <w:t>时刻</w:t>
            </w:r>
          </w:p>
        </w:tc>
        <w:tc>
          <w:tcPr>
            <w:tcW w:w="1943" w:type="dxa"/>
          </w:tcPr>
          <w:p/>
        </w:tc>
        <w:tc>
          <w:tcPr>
            <w:tcW w:w="1956" w:type="dxa"/>
          </w:tcPr>
          <w:p/>
        </w:tc>
      </w:tr>
      <w:tr>
        <w:tblPrEx>
          <w:tblInd w:w="106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hRule="auto" w:val="0"/>
        </w:trPr>
        <w:tc>
          <w:tcPr>
            <w:tcW w:w="231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在</w:t>
            </w:r>
            <w:r>
              <w:rPr>
                <w:b/>
                <w:szCs w:val="21"/>
              </w:rPr>
              <w:t>t</w:t>
            </w:r>
            <w:r>
              <w:rPr>
                <w:rFonts w:hint="eastAsia"/>
                <w:b/>
                <w:szCs w:val="21"/>
              </w:rPr>
              <w:t>时刻</w:t>
            </w:r>
          </w:p>
        </w:tc>
        <w:tc>
          <w:tcPr>
            <w:tcW w:w="1943" w:type="dxa"/>
          </w:tcPr>
          <w:p/>
        </w:tc>
        <w:tc>
          <w:tcPr>
            <w:tcW w:w="1956" w:type="dxa"/>
          </w:tcPr>
          <w:p/>
        </w:tc>
      </w:tr>
    </w:tbl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  6.8  求下列</w:t>
      </w:r>
      <w:r>
        <w:rPr>
          <w:rFonts w:hint="eastAsia"/>
          <w:b/>
          <w:i/>
          <w:szCs w:val="21"/>
        </w:rPr>
        <w:t>n</w:t>
      </w:r>
      <w:r>
        <w:rPr>
          <w:rFonts w:hint="eastAsia"/>
          <w:b/>
          <w:szCs w:val="21"/>
        </w:rPr>
        <w:t>阶行列式的值</w:t>
      </w:r>
      <w:r>
        <w:rPr>
          <w:b/>
          <w:position w:val="-12"/>
          <w:szCs w:val="21"/>
        </w:rPr>
        <w:object>
          <v:shape id="_x0000_i1214" type="#_x0000_t75" style="width:14.98pt;height:17.98pt;mso-position-horizontal-relative:page;mso-position-vertical-relative:page;mso-wrap-style:square" o:oleicon="f" o:ole="" o:preferrelative="t" filled="f" stroked="f">
            <v:imagedata r:id="rId139" o:title=""/>
            <v:path o:extrusionok="f"/>
            <o:lock v:ext="edit" aspectratio="t"/>
          </v:shape>
          <o:OLEObject Type="Embed" ProgID="Equation.3" ShapeID="_x0000_i1214" DrawAspect="Content" ObjectID="_1234568012" r:id="rId140"/>
        </w:objec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解：当n=1时，</w:t>
      </w:r>
      <w:r>
        <w:rPr>
          <w:b/>
          <w:position w:val="-14"/>
          <w:szCs w:val="21"/>
        </w:rPr>
        <w:object>
          <v:shape id="_x0000_i1215" type="#_x0000_t75" style="width:54pt;height:20pt;mso-position-horizontal-relative:page;mso-position-vertical-relative:page;mso-wrap-style:square" o:oleicon="f" o:ole="" o:preferrelative="t" filled="f" stroked="f">
            <v:imagedata r:id="rId141" o:title=""/>
            <v:path o:extrusionok="f"/>
            <o:lock v:ext="edit" aspectratio="t"/>
          </v:shape>
          <o:OLEObject Type="Embed" ProgID="Equation.DSMT4" ShapeID="_x0000_i1215" DrawAspect="Content" ObjectID="_1234568014" r:id="rId142"/>
        </w:objec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当n=2时，</w:t>
      </w:r>
      <w:r>
        <w:rPr>
          <w:b/>
          <w:position w:val="-30"/>
          <w:szCs w:val="21"/>
        </w:rPr>
        <w:object>
          <v:shape id="_x0000_i1216" type="#_x0000_t75" style="width:71pt;height:36pt;mso-position-horizontal-relative:page;mso-position-vertical-relative:page;mso-wrap-style:square" o:oleicon="f" o:ole="" o:preferrelative="t" filled="f" stroked="f">
            <v:imagedata r:id="rId143" o:title=""/>
            <v:path o:extrusionok="f"/>
            <o:lock v:ext="edit" aspectratio="t"/>
          </v:shape>
          <o:OLEObject Type="Embed" ProgID="Equation.DSMT4" ShapeID="_x0000_i1216" DrawAspect="Content" ObjectID="_1234568015" r:id="rId144"/>
        </w:objec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当n&gt;2时，</w:t>
      </w:r>
      <w:r>
        <w:rPr>
          <w:b/>
          <w:position w:val="-12"/>
          <w:szCs w:val="21"/>
        </w:rPr>
        <w:object>
          <v:shape id="_x0000_i1217" type="#_x0000_t75" style="width:77pt;height:18pt;mso-position-horizontal-relative:page;mso-position-vertical-relative:page;mso-wrap-style:square" o:oleicon="f" o:ole="" o:preferrelative="t" filled="f" stroked="f">
            <v:imagedata r:id="rId145" o:title=""/>
            <v:path o:extrusionok="f"/>
            <o:lock v:ext="edit" aspectratio="t"/>
          </v:shape>
          <o:OLEObject Type="Embed" ProgID="Equation.DSMT4" ShapeID="_x0000_i1217" DrawAspect="Content" ObjectID="_1234568016" r:id="rId146"/>
        </w:object>
      </w:r>
    </w:p>
    <w:p>
      <w:pPr>
        <w:tabs>
          <w:tab w:val="left" w:pos="2370"/>
        </w:tabs>
        <w:ind w:left="434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先求解这个递推关系的通解，它的特征方程为</w:t>
      </w:r>
    </w:p>
    <w:p>
      <w:pPr>
        <w:tabs>
          <w:tab w:val="left" w:pos="2370"/>
        </w:tabs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解这个方程，得</w:t>
      </w:r>
    </w:p>
    <w:p>
      <w:pPr>
        <w:tabs>
          <w:tab w:val="left" w:pos="2370"/>
        </w:tabs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所以，通解为</w:t>
      </w:r>
    </w:p>
    <w:p>
      <w:pPr>
        <w:tabs>
          <w:tab w:val="left" w:pos="2370"/>
        </w:tabs>
        <w:rPr>
          <w:b/>
          <w:szCs w:val="21"/>
        </w:rPr>
      </w:pPr>
      <w:r>
        <w:rPr>
          <w:rFonts w:hint="eastAsia"/>
          <w:b/>
          <w:szCs w:val="21"/>
        </w:rPr>
        <w:t>代入初值来确定</w:t>
      </w:r>
      <w:r>
        <w:rPr>
          <w:b/>
          <w:position w:val="-10"/>
          <w:szCs w:val="21"/>
        </w:rPr>
        <w:object>
          <v:shape id="_x0000_i1218" type="#_x0000_t75" style="width:12pt;height:17pt;mso-position-horizontal-relative:page;mso-position-vertical-relative:page;mso-wrap-style:square" o:oleicon="f" o:ole="" filled="f" stroked="f">
            <v:imagedata r:id="rId105" o:title=""/>
            <v:path o:extrusionok="f"/>
            <o:lock v:ext="edit" aspectratio="t"/>
          </v:shape>
          <o:OLEObject Type="Embed" ProgID="Equation.3" ShapeID="_x0000_i1218" DrawAspect="Content" ObjectID="_1234568020" r:id="rId147"/>
        </w:object>
      </w:r>
      <w:r>
        <w:rPr>
          <w:rFonts w:hint="eastAsia"/>
          <w:b/>
          <w:szCs w:val="21"/>
        </w:rPr>
        <w:t>和</w:t>
      </w:r>
      <w:r>
        <w:rPr>
          <w:b/>
          <w:position w:val="-10"/>
          <w:szCs w:val="21"/>
        </w:rPr>
        <w:object>
          <v:shape id="_x0000_i1219" type="#_x0000_t75" style="width:13pt;height:17pt;mso-position-horizontal-relative:page;mso-position-vertical-relative:page;mso-wrap-style:square" o:oleicon="f" o:ole="" filled="f" stroked="f">
            <v:imagedata r:id="rId107" o:title=""/>
            <v:path o:extrusionok="f"/>
            <o:lock v:ext="edit" aspectratio="t"/>
          </v:shape>
          <o:OLEObject Type="Embed" ProgID="Equation.3" ShapeID="_x0000_i1219" DrawAspect="Content" ObjectID="_1234568021" r:id="rId148"/>
        </w:object>
      </w:r>
      <w:r>
        <w:rPr>
          <w:rFonts w:hint="eastAsia"/>
          <w:b/>
          <w:szCs w:val="21"/>
        </w:rPr>
        <w:t>，得</w:t>
      </w:r>
    </w:p>
    <w:p>
      <w:pPr>
        <w:tabs>
          <w:tab w:val="left" w:pos="2370"/>
        </w:tabs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求解这个方程组，得</w:t>
      </w:r>
    </w:p>
    <w:p>
      <w:pPr>
        <w:tabs>
          <w:tab w:val="left" w:pos="840"/>
        </w:tabs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所以，原递推关系的解为</w:t>
      </w:r>
    </w:p>
    <w:p>
      <w:pPr>
        <w:tabs>
          <w:tab w:val="left" w:pos="840"/>
        </w:tabs>
        <w:ind w:firstLine="555"/>
        <w:rPr>
          <w:b/>
          <w:szCs w:val="21"/>
        </w:rPr>
      </w:pPr>
      <w:r>
        <w:rPr>
          <w:b/>
          <w:position w:val="-10"/>
          <w:szCs w:val="21"/>
        </w:rPr>
        <w:object>
          <v:shape id="_x0000_i1220" type="#_x0000_t75" style="width:59pt;height:16pt;mso-position-horizontal-relative:page;mso-position-vertical-relative:page;mso-wrap-style:square" o:oleicon="f" o:ole="" o:preferrelative="t" filled="f" stroked="f">
            <v:imagedata r:id="rId149" o:title=""/>
            <v:path o:extrusionok="f"/>
            <o:lock v:ext="edit" aspectratio="t"/>
          </v:shape>
          <o:OLEObject Type="Embed" ProgID="Equation.3" ShapeID="_x0000_i1220" DrawAspect="Content" ObjectID="_1234568025" r:id="rId150"/>
        </w:object>
      </w:r>
      <w:r>
        <w:rPr>
          <w:rFonts w:hint="eastAsia"/>
          <w:b/>
          <w:szCs w:val="21"/>
        </w:rPr>
        <w:t xml:space="preserve">          （</w:t>
      </w:r>
      <w:r>
        <w:rPr>
          <w:b/>
          <w:position w:val="-10"/>
          <w:szCs w:val="21"/>
        </w:rPr>
        <w:object>
          <v:shape id="_x0000_i1221" type="#_x0000_t75" style="width:59pt;height:16pt;mso-position-horizontal-relative:page;mso-position-vertical-relative:page;mso-wrap-style:square" o:oleicon="f" o:ole="" filled="f" stroked="f">
            <v:imagedata r:id="rId109" o:title=""/>
            <v:path o:extrusionok="f"/>
            <o:lock v:ext="edit" aspectratio="t"/>
          </v:shape>
          <o:OLEObject Type="Embed" ProgID="Equation.3" ShapeID="_x0000_i1221" DrawAspect="Content" ObjectID="_1234568026" r:id="rId151"/>
        </w:object>
      </w:r>
      <w:r>
        <w:rPr>
          <w:rFonts w:hint="eastAsia"/>
          <w:b/>
          <w:szCs w:val="21"/>
        </w:rPr>
        <w:t>）</w:t>
      </w:r>
      <w:r>
        <w:rPr>
          <w:b/>
          <w:szCs w:val="21"/>
        </w:rPr>
        <w:t>.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6.9设h(n)表示n+2条边的凸多边形为它的对角线划分所得的区域数，其中假定没有二条对角线在凸多边形内有一公共点。定义h(0)=0，对n=l，2，</w:t>
      </w:r>
      <w:r>
        <w:rPr>
          <w:rFonts w:hint="eastAsia"/>
          <w:b/>
          <w:szCs w:val="21"/>
        </w:rPr>
        <w:t>…</w:t>
      </w:r>
      <w:r>
        <w:rPr>
          <w:rFonts w:hint="eastAsia"/>
          <w:b/>
          <w:szCs w:val="21"/>
        </w:rPr>
        <w:t>，证明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证明：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  如图所示，在凸n+2边形中，划出以任意两相邻边为边的三角形，例如</w:t>
      </w:r>
      <w:r>
        <w:rPr>
          <w:rFonts w:hint="eastAsia"/>
          <w:b/>
          <w:szCs w:val="21"/>
        </w:rPr>
        <w:t>△</w:t>
      </w:r>
      <w:r>
        <w:rPr>
          <w:rFonts w:hint="eastAsia"/>
          <w:b/>
          <w:szCs w:val="21"/>
        </w:rPr>
        <w:t>ABC。则余下的是n+1个顶点的凸多边形，它的对角线划分所得的区域数为h(n-1)。由A点引出的对角线共有n-1条，分</w:t>
      </w:r>
      <w:r>
        <w:rPr>
          <w:rFonts w:hint="eastAsia"/>
          <w:b/>
          <w:szCs w:val="21"/>
        </w:rPr>
        <w:t>△</w:t>
      </w:r>
      <w:r>
        <w:rPr>
          <w:rFonts w:hint="eastAsia"/>
          <w:b/>
          <w:szCs w:val="21"/>
        </w:rPr>
        <w:t>ABC为n块。下面我们计算一下由A点引出的对角线对n+1条边的凸多边形划分所增加的区域数。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  在n+1个顶点中仟取三个，不妨设为D，F，H，其中必有一个顶点(这里是F)使得对角线AF把D和H分在两边。所以对角线DH必与对角线AF相交。又由题意知，这个交点不会有其它对角线通过。这说明每新增加一个交点必与n+1个顶点中的三个顶点相对应。故新增加的交点数为C(n+1,3)个。</w:t>
      </w:r>
    </w:p>
    <w:p>
      <w:pPr>
        <w:ind w:firstLine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另外，从A引出的每一条对角线上的交点数正好与这条对角线在凸n+1边形内截成的线段数相同，而每一线段恰好把n+1边形内某一区域分为两个，故新增加区域数为C(n+1,3)个。所以有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这是一个线性常系数非齐次递推关系，可以求得</w:t>
      </w:r>
    </w:p>
    <w:sectPr>
      <w:pgSz w:w="11906" w:h="16838"/>
      <w:pgMar w:top="1247" w:right="1247" w:bottom="1247" w:left="1247" w:header="851" w:footer="992" w:gutter="0"/>
      <w:cols w:space="708"/>
      <w:titlePg w:val="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ymbol">
    <w:altName w:val="Bookshelf Symbol 7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Bookshelf Symbol 7">
    <w:panose1 w:val="05010101010101010101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5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0000000B"/>
    <w:multiLevelType w:val="multilevel"/>
    <w:tmpl w:val="0000000B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00"/>
        </w:tabs>
        <w:ind w:left="4800" w:hanging="1440"/>
      </w:pPr>
      <w:rPr>
        <w:rFonts w:hint="default"/>
      </w:rPr>
    </w:lvl>
  </w:abstractNum>
  <w:abstractNum w:abstractNumId="2">
    <w:nsid w:val="0000000C"/>
    <w:multiLevelType w:val="multilevel"/>
    <w:tmpl w:val="0000000C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24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0000000D"/>
    <w:multiLevelType w:val="multilevel"/>
    <w:tmpl w:val="0000000D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0000000E"/>
    <w:multiLevelType w:val="multilevel"/>
    <w:tmpl w:val="0000000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>
    <w:nsid w:val="0000000F"/>
    <w:multiLevelType w:val="multilevel"/>
    <w:tmpl w:val="0000000F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7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00000010"/>
    <w:multiLevelType w:val="multilevel"/>
    <w:tmpl w:val="00000010"/>
    <w:lvl w:ilvl="0">
      <w:start w:val="5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15"/>
        </w:tabs>
        <w:ind w:left="9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00"/>
        </w:tabs>
        <w:ind w:left="4800" w:hanging="1440"/>
      </w:pPr>
      <w:rPr>
        <w:rFonts w:hint="default"/>
      </w:rPr>
    </w:lvl>
  </w:abstractNum>
  <w:abstractNum w:abstractNumId="7">
    <w:nsid w:val="00000011"/>
    <w:multiLevelType w:val="multilevel"/>
    <w:tmpl w:val="00000011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  <w:color w:val="000000"/>
      </w:rPr>
    </w:lvl>
    <w:lvl w:ilvl="1">
      <w:start w:val="2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</w:abstractNum>
  <w:abstractNum w:abstractNumId="8">
    <w:nsid w:val="00000012"/>
    <w:multiLevelType w:val="multilevel"/>
    <w:tmpl w:val="00000012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bordersDoNotSurroundHeader/>
  <w:bordersDoNotSurroundFooter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Heading2">
    <w:name w:val="heading 2"/>
    <w:basedOn w:val="Normal"/>
    <w:next w:val="Normal"/>
    <w:link w:val="CharChar2"/>
    <w:uiPriority w:val="9"/>
    <w:qFormat/>
    <w:pPr>
      <w:keepNext/>
      <w:keepLines/>
      <w:spacing w:before="260" w:beforeLines="0" w:after="260" w:afterLines="0" w:line="413" w:lineRule="auto"/>
      <w:outlineLvl w:val="1"/>
    </w:pPr>
    <w:rPr>
      <w:rFonts w:ascii="宋体" w:eastAsia="宋体" w:hAnsi="宋体" w:cs="宋体"/>
      <w:b/>
      <w:bCs/>
      <w:kern w:val="2"/>
      <w:sz w:val="24"/>
      <w:szCs w:val="32"/>
      <w:lang w:val="en-US" w:eastAsia="zh-CN" w:bidi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Char2">
    <w:name w:val=" Char Char2"/>
    <w:basedOn w:val="DefaultParagraphFont"/>
    <w:link w:val="Heading2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DocumentMap">
    <w:name w:val="Document Map"/>
    <w:basedOn w:val="Normal"/>
    <w:pPr>
      <w:shd w:val="clear" w:color="auto" w:fill="000080"/>
    </w:p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MTDisplayEquation">
    <w:name w:val="MTDisplayEquation"/>
    <w:basedOn w:val="Normal"/>
    <w:next w:val="Normal"/>
    <w:pPr>
      <w:tabs>
        <w:tab w:val="center" w:pos="4160"/>
        <w:tab w:val="right" w:pos="830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oleObject" Target="embeddings/oleObject47.bin" /><Relationship Id="rId101" Type="http://schemas.openxmlformats.org/officeDocument/2006/relationships/image" Target="media/image51.wmf" /><Relationship Id="rId102" Type="http://schemas.openxmlformats.org/officeDocument/2006/relationships/oleObject" Target="embeddings/oleObject48.bin" /><Relationship Id="rId103" Type="http://schemas.openxmlformats.org/officeDocument/2006/relationships/image" Target="media/image52.wmf" /><Relationship Id="rId104" Type="http://schemas.openxmlformats.org/officeDocument/2006/relationships/oleObject" Target="embeddings/oleObject49.bin" /><Relationship Id="rId105" Type="http://schemas.openxmlformats.org/officeDocument/2006/relationships/image" Target="media/image53.wmf" /><Relationship Id="rId106" Type="http://schemas.openxmlformats.org/officeDocument/2006/relationships/oleObject" Target="embeddings/oleObject50.bin" /><Relationship Id="rId107" Type="http://schemas.openxmlformats.org/officeDocument/2006/relationships/image" Target="media/image54.wmf" /><Relationship Id="rId108" Type="http://schemas.openxmlformats.org/officeDocument/2006/relationships/oleObject" Target="embeddings/oleObject51.bin" /><Relationship Id="rId109" Type="http://schemas.openxmlformats.org/officeDocument/2006/relationships/image" Target="media/image55.wmf" /><Relationship Id="rId11" Type="http://schemas.openxmlformats.org/officeDocument/2006/relationships/oleObject" Target="embeddings/oleObject4.bin" /><Relationship Id="rId110" Type="http://schemas.openxmlformats.org/officeDocument/2006/relationships/oleObject" Target="embeddings/oleObject52.bin" /><Relationship Id="rId111" Type="http://schemas.openxmlformats.org/officeDocument/2006/relationships/image" Target="media/image56.wmf" /><Relationship Id="rId112" Type="http://schemas.openxmlformats.org/officeDocument/2006/relationships/oleObject" Target="embeddings/oleObject53.bin" /><Relationship Id="rId113" Type="http://schemas.openxmlformats.org/officeDocument/2006/relationships/image" Target="media/image57.wmf" /><Relationship Id="rId114" Type="http://schemas.openxmlformats.org/officeDocument/2006/relationships/oleObject" Target="embeddings/oleObject54.bin" /><Relationship Id="rId115" Type="http://schemas.openxmlformats.org/officeDocument/2006/relationships/image" Target="media/image58.wmf" /><Relationship Id="rId116" Type="http://schemas.openxmlformats.org/officeDocument/2006/relationships/oleObject" Target="embeddings/oleObject55.bin" /><Relationship Id="rId117" Type="http://schemas.openxmlformats.org/officeDocument/2006/relationships/image" Target="media/image59.wmf" /><Relationship Id="rId118" Type="http://schemas.openxmlformats.org/officeDocument/2006/relationships/oleObject" Target="embeddings/oleObject56.bin" /><Relationship Id="rId119" Type="http://schemas.openxmlformats.org/officeDocument/2006/relationships/image" Target="media/image60.wmf" /><Relationship Id="rId12" Type="http://schemas.openxmlformats.org/officeDocument/2006/relationships/image" Target="media/image5.wmf" /><Relationship Id="rId120" Type="http://schemas.openxmlformats.org/officeDocument/2006/relationships/oleObject" Target="embeddings/oleObject57.bin" /><Relationship Id="rId121" Type="http://schemas.openxmlformats.org/officeDocument/2006/relationships/image" Target="media/image61.wmf" /><Relationship Id="rId122" Type="http://schemas.openxmlformats.org/officeDocument/2006/relationships/oleObject" Target="embeddings/oleObject58.bin" /><Relationship Id="rId123" Type="http://schemas.openxmlformats.org/officeDocument/2006/relationships/image" Target="media/image62.wmf" /><Relationship Id="rId124" Type="http://schemas.openxmlformats.org/officeDocument/2006/relationships/oleObject" Target="embeddings/oleObject59.bin" /><Relationship Id="rId125" Type="http://schemas.openxmlformats.org/officeDocument/2006/relationships/image" Target="media/image63.wmf" /><Relationship Id="rId126" Type="http://schemas.openxmlformats.org/officeDocument/2006/relationships/oleObject" Target="embeddings/oleObject60.bin" /><Relationship Id="rId127" Type="http://schemas.openxmlformats.org/officeDocument/2006/relationships/image" Target="media/image64.wmf" /><Relationship Id="rId128" Type="http://schemas.openxmlformats.org/officeDocument/2006/relationships/oleObject" Target="embeddings/oleObject61.bin" /><Relationship Id="rId129" Type="http://schemas.openxmlformats.org/officeDocument/2006/relationships/image" Target="media/image65.wmf" /><Relationship Id="rId13" Type="http://schemas.openxmlformats.org/officeDocument/2006/relationships/oleObject" Target="embeddings/oleObject5.bin" /><Relationship Id="rId130" Type="http://schemas.openxmlformats.org/officeDocument/2006/relationships/oleObject" Target="embeddings/oleObject62.bin" /><Relationship Id="rId131" Type="http://schemas.openxmlformats.org/officeDocument/2006/relationships/image" Target="media/image66.wmf" /><Relationship Id="rId132" Type="http://schemas.openxmlformats.org/officeDocument/2006/relationships/oleObject" Target="embeddings/oleObject63.bin" /><Relationship Id="rId133" Type="http://schemas.openxmlformats.org/officeDocument/2006/relationships/image" Target="media/image67.wmf" /><Relationship Id="rId134" Type="http://schemas.openxmlformats.org/officeDocument/2006/relationships/oleObject" Target="embeddings/oleObject64.bin" /><Relationship Id="rId135" Type="http://schemas.openxmlformats.org/officeDocument/2006/relationships/image" Target="media/image68.wmf" /><Relationship Id="rId136" Type="http://schemas.openxmlformats.org/officeDocument/2006/relationships/oleObject" Target="embeddings/oleObject65.bin" /><Relationship Id="rId137" Type="http://schemas.openxmlformats.org/officeDocument/2006/relationships/image" Target="media/image69.wmf" /><Relationship Id="rId138" Type="http://schemas.openxmlformats.org/officeDocument/2006/relationships/oleObject" Target="embeddings/oleObject66.bin" /><Relationship Id="rId139" Type="http://schemas.openxmlformats.org/officeDocument/2006/relationships/image" Target="media/image70.wmf" /><Relationship Id="rId14" Type="http://schemas.openxmlformats.org/officeDocument/2006/relationships/image" Target="media/image6.wmf" /><Relationship Id="rId140" Type="http://schemas.openxmlformats.org/officeDocument/2006/relationships/oleObject" Target="embeddings/oleObject67.bin" /><Relationship Id="rId141" Type="http://schemas.openxmlformats.org/officeDocument/2006/relationships/image" Target="media/image71.wmf" /><Relationship Id="rId142" Type="http://schemas.openxmlformats.org/officeDocument/2006/relationships/oleObject" Target="embeddings/oleObject68.bin" /><Relationship Id="rId143" Type="http://schemas.openxmlformats.org/officeDocument/2006/relationships/image" Target="media/image72.wmf" /><Relationship Id="rId144" Type="http://schemas.openxmlformats.org/officeDocument/2006/relationships/oleObject" Target="embeddings/oleObject69.bin" /><Relationship Id="rId145" Type="http://schemas.openxmlformats.org/officeDocument/2006/relationships/image" Target="media/image73.wmf" /><Relationship Id="rId146" Type="http://schemas.openxmlformats.org/officeDocument/2006/relationships/oleObject" Target="embeddings/oleObject70.bin" /><Relationship Id="rId147" Type="http://schemas.openxmlformats.org/officeDocument/2006/relationships/oleObject" Target="embeddings/oleObject71.bin" /><Relationship Id="rId148" Type="http://schemas.openxmlformats.org/officeDocument/2006/relationships/oleObject" Target="embeddings/oleObject72.bin" /><Relationship Id="rId149" Type="http://schemas.openxmlformats.org/officeDocument/2006/relationships/image" Target="media/image74.wmf" /><Relationship Id="rId15" Type="http://schemas.openxmlformats.org/officeDocument/2006/relationships/oleObject" Target="embeddings/oleObject6.bin" /><Relationship Id="rId150" Type="http://schemas.openxmlformats.org/officeDocument/2006/relationships/oleObject" Target="embeddings/oleObject73.bin" /><Relationship Id="rId151" Type="http://schemas.openxmlformats.org/officeDocument/2006/relationships/oleObject" Target="embeddings/oleObject74.bin" /><Relationship Id="rId152" Type="http://schemas.openxmlformats.org/officeDocument/2006/relationships/numbering" Target="numbering.xml" /><Relationship Id="rId153" Type="http://schemas.openxmlformats.org/officeDocument/2006/relationships/styles" Target="styles.xml" /><Relationship Id="rId16" Type="http://schemas.openxmlformats.org/officeDocument/2006/relationships/image" Target="media/image7.wmf" /><Relationship Id="rId17" Type="http://schemas.openxmlformats.org/officeDocument/2006/relationships/oleObject" Target="embeddings/oleObject7.bin" /><Relationship Id="rId18" Type="http://schemas.openxmlformats.org/officeDocument/2006/relationships/image" Target="media/image8.wmf" /><Relationship Id="rId19" Type="http://schemas.openxmlformats.org/officeDocument/2006/relationships/oleObject" Target="embeddings/oleObject8.bin" /><Relationship Id="rId2" Type="http://schemas.openxmlformats.org/officeDocument/2006/relationships/webSettings" Target="webSettings.xml" /><Relationship Id="rId20" Type="http://schemas.openxmlformats.org/officeDocument/2006/relationships/image" Target="media/image9.wmf" /><Relationship Id="rId21" Type="http://schemas.openxmlformats.org/officeDocument/2006/relationships/oleObject" Target="embeddings/oleObject9.bin" /><Relationship Id="rId22" Type="http://schemas.openxmlformats.org/officeDocument/2006/relationships/image" Target="media/image10.wmf" /><Relationship Id="rId23" Type="http://schemas.openxmlformats.org/officeDocument/2006/relationships/oleObject" Target="embeddings/oleObject10.bin" /><Relationship Id="rId24" Type="http://schemas.openxmlformats.org/officeDocument/2006/relationships/image" Target="media/image11.wmf" /><Relationship Id="rId25" Type="http://schemas.openxmlformats.org/officeDocument/2006/relationships/oleObject" Target="embeddings/oleObject11.bin" /><Relationship Id="rId26" Type="http://schemas.openxmlformats.org/officeDocument/2006/relationships/image" Target="media/image12.wmf" /><Relationship Id="rId27" Type="http://schemas.openxmlformats.org/officeDocument/2006/relationships/oleObject" Target="embeddings/oleObject12.bin" /><Relationship Id="rId28" Type="http://schemas.openxmlformats.org/officeDocument/2006/relationships/image" Target="media/image13.wmf" /><Relationship Id="rId29" Type="http://schemas.openxmlformats.org/officeDocument/2006/relationships/oleObject" Target="embeddings/oleObject13.bin" /><Relationship Id="rId3" Type="http://schemas.openxmlformats.org/officeDocument/2006/relationships/fontTable" Target="fontTable.xml" /><Relationship Id="rId30" Type="http://schemas.openxmlformats.org/officeDocument/2006/relationships/image" Target="media/image14.wmf" /><Relationship Id="rId31" Type="http://schemas.openxmlformats.org/officeDocument/2006/relationships/oleObject" Target="embeddings/oleObject14.bin" /><Relationship Id="rId32" Type="http://schemas.openxmlformats.org/officeDocument/2006/relationships/image" Target="media/image15.wmf" /><Relationship Id="rId33" Type="http://schemas.openxmlformats.org/officeDocument/2006/relationships/oleObject" Target="embeddings/oleObject15.bin" /><Relationship Id="rId34" Type="http://schemas.openxmlformats.org/officeDocument/2006/relationships/image" Target="media/image16.wmf" /><Relationship Id="rId35" Type="http://schemas.openxmlformats.org/officeDocument/2006/relationships/oleObject" Target="embeddings/oleObject16.bin" /><Relationship Id="rId36" Type="http://schemas.openxmlformats.org/officeDocument/2006/relationships/image" Target="media/image17.wmf" /><Relationship Id="rId37" Type="http://schemas.openxmlformats.org/officeDocument/2006/relationships/oleObject" Target="embeddings/oleObject17.bin" /><Relationship Id="rId38" Type="http://schemas.openxmlformats.org/officeDocument/2006/relationships/image" Target="media/image18.wmf" /><Relationship Id="rId39" Type="http://schemas.openxmlformats.org/officeDocument/2006/relationships/oleObject" Target="embeddings/oleObject18.bin" /><Relationship Id="rId4" Type="http://schemas.openxmlformats.org/officeDocument/2006/relationships/image" Target="media/image1.wmf" /><Relationship Id="rId40" Type="http://schemas.openxmlformats.org/officeDocument/2006/relationships/image" Target="media/image19.wmf" /><Relationship Id="rId41" Type="http://schemas.openxmlformats.org/officeDocument/2006/relationships/oleObject" Target="embeddings/oleObject19.bin" /><Relationship Id="rId42" Type="http://schemas.openxmlformats.org/officeDocument/2006/relationships/image" Target="media/image20.wmf" /><Relationship Id="rId43" Type="http://schemas.openxmlformats.org/officeDocument/2006/relationships/oleObject" Target="embeddings/oleObject20.bin" /><Relationship Id="rId44" Type="http://schemas.openxmlformats.org/officeDocument/2006/relationships/image" Target="media/image21.wmf" /><Relationship Id="rId45" Type="http://schemas.openxmlformats.org/officeDocument/2006/relationships/oleObject" Target="embeddings/oleObject21.bin" /><Relationship Id="rId46" Type="http://schemas.openxmlformats.org/officeDocument/2006/relationships/image" Target="media/image22.wmf" /><Relationship Id="rId47" Type="http://schemas.openxmlformats.org/officeDocument/2006/relationships/oleObject" Target="embeddings/oleObject22.bin" /><Relationship Id="rId48" Type="http://schemas.openxmlformats.org/officeDocument/2006/relationships/image" Target="media/image23.wmf" /><Relationship Id="rId49" Type="http://schemas.openxmlformats.org/officeDocument/2006/relationships/oleObject" Target="embeddings/oleObject23.bin" /><Relationship Id="rId5" Type="http://schemas.openxmlformats.org/officeDocument/2006/relationships/oleObject" Target="embeddings/oleObject1.bin" /><Relationship Id="rId50" Type="http://schemas.openxmlformats.org/officeDocument/2006/relationships/image" Target="media/image24.wmf" /><Relationship Id="rId51" Type="http://schemas.openxmlformats.org/officeDocument/2006/relationships/oleObject" Target="embeddings/oleObject24.bin" /><Relationship Id="rId52" Type="http://schemas.openxmlformats.org/officeDocument/2006/relationships/image" Target="media/image25.wmf" /><Relationship Id="rId53" Type="http://schemas.openxmlformats.org/officeDocument/2006/relationships/oleObject" Target="embeddings/oleObject25.bin" /><Relationship Id="rId54" Type="http://schemas.openxmlformats.org/officeDocument/2006/relationships/image" Target="media/image26.wmf" /><Relationship Id="rId55" Type="http://schemas.openxmlformats.org/officeDocument/2006/relationships/oleObject" Target="embeddings/oleObject26.bin" /><Relationship Id="rId56" Type="http://schemas.openxmlformats.org/officeDocument/2006/relationships/image" Target="media/image27.wmf" /><Relationship Id="rId57" Type="http://schemas.openxmlformats.org/officeDocument/2006/relationships/oleObject" Target="embeddings/oleObject27.bin" /><Relationship Id="rId58" Type="http://schemas.openxmlformats.org/officeDocument/2006/relationships/image" Target="media/image28.wmf" /><Relationship Id="rId59" Type="http://schemas.openxmlformats.org/officeDocument/2006/relationships/oleObject" Target="embeddings/oleObject28.bin" /><Relationship Id="rId6" Type="http://schemas.openxmlformats.org/officeDocument/2006/relationships/image" Target="media/image2.wmf" /><Relationship Id="rId60" Type="http://schemas.openxmlformats.org/officeDocument/2006/relationships/image" Target="media/image29.wmf" /><Relationship Id="rId61" Type="http://schemas.openxmlformats.org/officeDocument/2006/relationships/oleObject" Target="embeddings/oleObject29.bin" /><Relationship Id="rId62" Type="http://schemas.openxmlformats.org/officeDocument/2006/relationships/image" Target="media/image30.png" /><Relationship Id="rId63" Type="http://schemas.openxmlformats.org/officeDocument/2006/relationships/image" Target="media/image31.png" /><Relationship Id="rId64" Type="http://schemas.openxmlformats.org/officeDocument/2006/relationships/image" Target="media/image32.png" /><Relationship Id="rId65" Type="http://schemas.openxmlformats.org/officeDocument/2006/relationships/image" Target="media/image33.png" /><Relationship Id="rId66" Type="http://schemas.openxmlformats.org/officeDocument/2006/relationships/image" Target="media/image34.wmf" /><Relationship Id="rId67" Type="http://schemas.openxmlformats.org/officeDocument/2006/relationships/oleObject" Target="embeddings/oleObject30.bin" /><Relationship Id="rId68" Type="http://schemas.openxmlformats.org/officeDocument/2006/relationships/image" Target="media/image35.wmf" /><Relationship Id="rId69" Type="http://schemas.openxmlformats.org/officeDocument/2006/relationships/oleObject" Target="embeddings/oleObject31.bin" /><Relationship Id="rId7" Type="http://schemas.openxmlformats.org/officeDocument/2006/relationships/oleObject" Target="embeddings/oleObject2.bin" /><Relationship Id="rId70" Type="http://schemas.openxmlformats.org/officeDocument/2006/relationships/image" Target="media/image36.wmf" /><Relationship Id="rId71" Type="http://schemas.openxmlformats.org/officeDocument/2006/relationships/oleObject" Target="embeddings/oleObject32.bin" /><Relationship Id="rId72" Type="http://schemas.openxmlformats.org/officeDocument/2006/relationships/image" Target="media/image37.wmf" /><Relationship Id="rId73" Type="http://schemas.openxmlformats.org/officeDocument/2006/relationships/oleObject" Target="embeddings/oleObject33.bin" /><Relationship Id="rId74" Type="http://schemas.openxmlformats.org/officeDocument/2006/relationships/image" Target="media/image38.wmf" /><Relationship Id="rId75" Type="http://schemas.openxmlformats.org/officeDocument/2006/relationships/oleObject" Target="embeddings/oleObject34.bin" /><Relationship Id="rId76" Type="http://schemas.openxmlformats.org/officeDocument/2006/relationships/image" Target="media/image39.wmf" /><Relationship Id="rId77" Type="http://schemas.openxmlformats.org/officeDocument/2006/relationships/oleObject" Target="embeddings/oleObject35.bin" /><Relationship Id="rId78" Type="http://schemas.openxmlformats.org/officeDocument/2006/relationships/image" Target="media/image40.wmf" /><Relationship Id="rId79" Type="http://schemas.openxmlformats.org/officeDocument/2006/relationships/oleObject" Target="embeddings/oleObject36.bin" /><Relationship Id="rId8" Type="http://schemas.openxmlformats.org/officeDocument/2006/relationships/image" Target="media/image3.wmf" /><Relationship Id="rId80" Type="http://schemas.openxmlformats.org/officeDocument/2006/relationships/image" Target="media/image41.wmf" /><Relationship Id="rId81" Type="http://schemas.openxmlformats.org/officeDocument/2006/relationships/oleObject" Target="embeddings/oleObject37.bin" /><Relationship Id="rId82" Type="http://schemas.openxmlformats.org/officeDocument/2006/relationships/image" Target="media/image42.wmf" /><Relationship Id="rId83" Type="http://schemas.openxmlformats.org/officeDocument/2006/relationships/oleObject" Target="embeddings/oleObject38.bin" /><Relationship Id="rId84" Type="http://schemas.openxmlformats.org/officeDocument/2006/relationships/image" Target="media/image43.wmf" /><Relationship Id="rId85" Type="http://schemas.openxmlformats.org/officeDocument/2006/relationships/oleObject" Target="embeddings/oleObject39.bin" /><Relationship Id="rId86" Type="http://schemas.openxmlformats.org/officeDocument/2006/relationships/image" Target="media/image44.wmf" /><Relationship Id="rId87" Type="http://schemas.openxmlformats.org/officeDocument/2006/relationships/oleObject" Target="embeddings/oleObject40.bin" /><Relationship Id="rId88" Type="http://schemas.openxmlformats.org/officeDocument/2006/relationships/image" Target="media/image45.wmf" /><Relationship Id="rId89" Type="http://schemas.openxmlformats.org/officeDocument/2006/relationships/oleObject" Target="embeddings/oleObject41.bin" /><Relationship Id="rId9" Type="http://schemas.openxmlformats.org/officeDocument/2006/relationships/oleObject" Target="embeddings/oleObject3.bin" /><Relationship Id="rId90" Type="http://schemas.openxmlformats.org/officeDocument/2006/relationships/oleObject" Target="embeddings/oleObject42.bin" /><Relationship Id="rId91" Type="http://schemas.openxmlformats.org/officeDocument/2006/relationships/image" Target="media/image46.wmf" /><Relationship Id="rId92" Type="http://schemas.openxmlformats.org/officeDocument/2006/relationships/oleObject" Target="embeddings/oleObject43.bin" /><Relationship Id="rId93" Type="http://schemas.openxmlformats.org/officeDocument/2006/relationships/image" Target="media/image47.wmf" /><Relationship Id="rId94" Type="http://schemas.openxmlformats.org/officeDocument/2006/relationships/oleObject" Target="embeddings/oleObject44.bin" /><Relationship Id="rId95" Type="http://schemas.openxmlformats.org/officeDocument/2006/relationships/image" Target="media/image48.wmf" /><Relationship Id="rId96" Type="http://schemas.openxmlformats.org/officeDocument/2006/relationships/oleObject" Target="embeddings/oleObject45.bin" /><Relationship Id="rId97" Type="http://schemas.openxmlformats.org/officeDocument/2006/relationships/image" Target="media/image49.wmf" /><Relationship Id="rId98" Type="http://schemas.openxmlformats.org/officeDocument/2006/relationships/oleObject" Target="embeddings/oleObject46.bin" /><Relationship Id="rId99" Type="http://schemas.openxmlformats.org/officeDocument/2006/relationships/image" Target="media/image50.wmf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Normal.dot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14</Pages>
  <Words>1457</Words>
  <Characters>8306</Characters>
  <Application>Microsoft Office Word</Application>
  <DocSecurity>0</DocSecurity>
  <Lines>69</Lines>
  <Paragraphs>19</Paragraphs>
  <ScaleCrop>false</ScaleCrop>
  <Manager>TEAM</Manager>
  <Company>TEAM</Company>
  <LinksUpToDate>false</LinksUpToDate>
  <CharactersWithSpaces>9744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组合数学课后答案</dc:title>
  <dc:subject>TEAM</dc:subject>
  <dc:creator>TEAM</dc:creator>
  <cp:keywords>TEAM</cp:keywords>
  <dc:description>good lack</dc:description>
  <cp:lastModifiedBy>龚文杰</cp:lastModifiedBy>
  <cp:revision>12</cp:revision>
  <cp:lastPrinted>1899-12-30T00:00:00Z</cp:lastPrinted>
  <dcterms:created xsi:type="dcterms:W3CDTF">2010-11-17T13:48:00Z</dcterms:created>
  <dcterms:modified xsi:type="dcterms:W3CDTF">2011-05-07T01:37:00Z</dcterms:modified>
  <cp:category>TEAMk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2052-8.1.0.3163</vt:lpwstr>
  </property>
</Properties>
</file>